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2FB" w:rsidRPr="008812FB" w:rsidRDefault="008812FB" w:rsidP="008812FB">
      <w:pPr>
        <w:spacing w:after="200" w:line="276" w:lineRule="auto"/>
        <w:jc w:val="center"/>
        <w:rPr>
          <w:rFonts w:eastAsia="Calibri"/>
          <w:sz w:val="52"/>
          <w:szCs w:val="52"/>
        </w:rPr>
      </w:pPr>
      <w:r w:rsidRPr="008812FB">
        <w:rPr>
          <w:rFonts w:eastAsia="Calibri"/>
          <w:sz w:val="52"/>
          <w:szCs w:val="52"/>
        </w:rPr>
        <w:t>UCS310</w:t>
      </w:r>
      <w:r w:rsidRPr="008812FB">
        <w:rPr>
          <w:rFonts w:eastAsia="Calibri"/>
          <w:sz w:val="44"/>
          <w:szCs w:val="44"/>
        </w:rPr>
        <w:t xml:space="preserve">: </w:t>
      </w:r>
      <w:r w:rsidRPr="008812FB">
        <w:rPr>
          <w:rFonts w:eastAsia="Calibri"/>
          <w:sz w:val="52"/>
          <w:szCs w:val="52"/>
        </w:rPr>
        <w:t>Database Management System Project</w:t>
      </w:r>
    </w:p>
    <w:p w:rsidR="008812FB" w:rsidRPr="008812FB" w:rsidRDefault="008812FB" w:rsidP="008812FB">
      <w:pPr>
        <w:spacing w:after="200" w:line="276" w:lineRule="auto"/>
        <w:rPr>
          <w:rFonts w:eastAsia="Calibri"/>
          <w:sz w:val="44"/>
          <w:szCs w:val="44"/>
        </w:rPr>
      </w:pPr>
      <w:r w:rsidRPr="008812FB">
        <w:rPr>
          <w:rFonts w:ascii="Calibri" w:eastAsia="Calibri" w:hAnsi="Calibri"/>
          <w:noProof/>
          <w:sz w:val="22"/>
          <w:szCs w:val="22"/>
        </w:rPr>
        <w:drawing>
          <wp:anchor distT="0" distB="0" distL="114300" distR="114300" simplePos="0" relativeHeight="251665408" behindDoc="0" locked="0" layoutInCell="1" allowOverlap="1" wp14:anchorId="2944523D" wp14:editId="3D13AB61">
            <wp:simplePos x="0" y="0"/>
            <wp:positionH relativeFrom="column">
              <wp:posOffset>1562735</wp:posOffset>
            </wp:positionH>
            <wp:positionV relativeFrom="paragraph">
              <wp:posOffset>318135</wp:posOffset>
            </wp:positionV>
            <wp:extent cx="3030855" cy="1722120"/>
            <wp:effectExtent l="0" t="0" r="0" b="0"/>
            <wp:wrapSquare wrapText="bothSides"/>
            <wp:docPr id="3" name="Picture 3" descr="Image result for logo for ti thap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for ti thapar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0855"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12FB" w:rsidRPr="008812FB" w:rsidRDefault="008812FB" w:rsidP="008812FB">
      <w:pPr>
        <w:spacing w:after="200" w:line="276" w:lineRule="auto"/>
        <w:rPr>
          <w:rFonts w:eastAsia="Calibri"/>
          <w:sz w:val="52"/>
          <w:szCs w:val="52"/>
        </w:rPr>
      </w:pPr>
      <w:r w:rsidRPr="008812FB">
        <w:rPr>
          <w:rFonts w:eastAsia="Calibri"/>
          <w:sz w:val="52"/>
          <w:szCs w:val="52"/>
        </w:rPr>
        <w:br w:type="textWrapping" w:clear="all"/>
      </w:r>
    </w:p>
    <w:p w:rsidR="008812FB" w:rsidRPr="008812FB" w:rsidRDefault="008812FB" w:rsidP="008812FB">
      <w:pPr>
        <w:spacing w:after="200"/>
        <w:jc w:val="center"/>
        <w:rPr>
          <w:rFonts w:eastAsia="Calibri"/>
          <w:sz w:val="44"/>
          <w:szCs w:val="44"/>
        </w:rPr>
      </w:pPr>
      <w:r w:rsidRPr="008812FB">
        <w:rPr>
          <w:rFonts w:eastAsia="Calibri"/>
          <w:sz w:val="44"/>
          <w:szCs w:val="44"/>
        </w:rPr>
        <w:t>Pharmacy Management System</w:t>
      </w:r>
    </w:p>
    <w:p w:rsidR="008812FB" w:rsidRPr="008812FB" w:rsidRDefault="008812FB" w:rsidP="008812FB">
      <w:pPr>
        <w:spacing w:after="200"/>
        <w:jc w:val="center"/>
        <w:rPr>
          <w:rFonts w:eastAsia="Calibri"/>
          <w:sz w:val="44"/>
          <w:szCs w:val="44"/>
        </w:rPr>
      </w:pPr>
      <w:r w:rsidRPr="008812FB">
        <w:rPr>
          <w:rFonts w:eastAsia="Calibri"/>
          <w:sz w:val="28"/>
          <w:szCs w:val="28"/>
        </w:rPr>
        <w:t>EVENSEM 2018-19</w:t>
      </w:r>
    </w:p>
    <w:p w:rsidR="008812FB" w:rsidRPr="008812FB" w:rsidRDefault="008812FB" w:rsidP="008812FB">
      <w:pPr>
        <w:spacing w:after="200" w:line="276" w:lineRule="auto"/>
        <w:jc w:val="right"/>
        <w:rPr>
          <w:rFonts w:eastAsia="Calibri"/>
          <w:sz w:val="44"/>
          <w:szCs w:val="44"/>
        </w:rPr>
      </w:pPr>
    </w:p>
    <w:p w:rsidR="008812FB" w:rsidRPr="008812FB" w:rsidRDefault="008812FB" w:rsidP="008812FB">
      <w:pPr>
        <w:spacing w:after="200" w:line="276" w:lineRule="auto"/>
        <w:jc w:val="right"/>
        <w:rPr>
          <w:rFonts w:eastAsia="Calibri"/>
          <w:sz w:val="28"/>
          <w:szCs w:val="28"/>
        </w:rPr>
      </w:pPr>
      <w:r w:rsidRPr="008812FB">
        <w:rPr>
          <w:rFonts w:eastAsia="Calibri"/>
          <w:sz w:val="28"/>
          <w:szCs w:val="28"/>
        </w:rPr>
        <w:t>SUBMITTED BY                                                                          SUBMITTED TO</w:t>
      </w:r>
    </w:p>
    <w:p w:rsidR="008812FB" w:rsidRPr="008812FB" w:rsidRDefault="008812FB" w:rsidP="008812FB">
      <w:pPr>
        <w:spacing w:after="200" w:line="276" w:lineRule="auto"/>
        <w:rPr>
          <w:rFonts w:eastAsia="Calibri"/>
          <w:sz w:val="24"/>
          <w:szCs w:val="24"/>
        </w:rPr>
      </w:pPr>
      <w:proofErr w:type="spellStart"/>
      <w:r w:rsidRPr="008812FB">
        <w:rPr>
          <w:rFonts w:eastAsia="Calibri"/>
          <w:sz w:val="24"/>
          <w:szCs w:val="24"/>
        </w:rPr>
        <w:t>Abhishek</w:t>
      </w:r>
      <w:proofErr w:type="spellEnd"/>
      <w:r w:rsidRPr="008812FB">
        <w:rPr>
          <w:rFonts w:eastAsia="Calibri"/>
          <w:sz w:val="24"/>
          <w:szCs w:val="24"/>
        </w:rPr>
        <w:t xml:space="preserve"> </w:t>
      </w:r>
      <w:proofErr w:type="spellStart"/>
      <w:r w:rsidRPr="008812FB">
        <w:rPr>
          <w:rFonts w:eastAsia="Calibri"/>
          <w:sz w:val="24"/>
          <w:szCs w:val="24"/>
        </w:rPr>
        <w:t>Bansal</w:t>
      </w:r>
      <w:proofErr w:type="spellEnd"/>
      <w:r w:rsidRPr="008812FB">
        <w:rPr>
          <w:rFonts w:eastAsia="Calibri"/>
          <w:sz w:val="24"/>
          <w:szCs w:val="24"/>
        </w:rPr>
        <w:t xml:space="preserve">: 101703022(COE1)                                       </w:t>
      </w:r>
      <w:r>
        <w:rPr>
          <w:rFonts w:eastAsia="Calibri"/>
          <w:sz w:val="24"/>
          <w:szCs w:val="24"/>
        </w:rPr>
        <w:t xml:space="preserve">                        </w:t>
      </w:r>
      <w:r w:rsidRPr="008812FB">
        <w:rPr>
          <w:rFonts w:eastAsia="Calibri"/>
          <w:sz w:val="24"/>
          <w:szCs w:val="24"/>
        </w:rPr>
        <w:t xml:space="preserve">Ms. </w:t>
      </w:r>
      <w:proofErr w:type="spellStart"/>
      <w:proofErr w:type="gramStart"/>
      <w:r w:rsidRPr="008812FB">
        <w:rPr>
          <w:rFonts w:eastAsia="Calibri"/>
          <w:sz w:val="24"/>
          <w:szCs w:val="24"/>
        </w:rPr>
        <w:t>Harkiran</w:t>
      </w:r>
      <w:proofErr w:type="spellEnd"/>
      <w:r w:rsidRPr="008812FB">
        <w:rPr>
          <w:rFonts w:eastAsia="Calibri"/>
          <w:sz w:val="24"/>
          <w:szCs w:val="24"/>
        </w:rPr>
        <w:t xml:space="preserve"> </w:t>
      </w:r>
      <w:r>
        <w:rPr>
          <w:rFonts w:eastAsia="Calibri"/>
          <w:sz w:val="24"/>
          <w:szCs w:val="24"/>
        </w:rPr>
        <w:t xml:space="preserve"> </w:t>
      </w:r>
      <w:proofErr w:type="spellStart"/>
      <w:r>
        <w:rPr>
          <w:rFonts w:eastAsia="Calibri"/>
          <w:sz w:val="24"/>
          <w:szCs w:val="24"/>
        </w:rPr>
        <w:t>Kaur</w:t>
      </w:r>
      <w:proofErr w:type="spellEnd"/>
      <w:proofErr w:type="gramEnd"/>
    </w:p>
    <w:p w:rsidR="008812FB" w:rsidRDefault="008812FB" w:rsidP="008812FB">
      <w:pPr>
        <w:spacing w:after="200" w:line="276" w:lineRule="auto"/>
        <w:rPr>
          <w:rFonts w:eastAsia="Calibri"/>
          <w:sz w:val="24"/>
          <w:szCs w:val="24"/>
        </w:rPr>
      </w:pPr>
      <w:proofErr w:type="spellStart"/>
      <w:r w:rsidRPr="008812FB">
        <w:rPr>
          <w:rFonts w:eastAsia="Calibri"/>
          <w:sz w:val="24"/>
          <w:szCs w:val="24"/>
        </w:rPr>
        <w:t>Abhishek</w:t>
      </w:r>
      <w:proofErr w:type="spellEnd"/>
      <w:r w:rsidRPr="008812FB">
        <w:rPr>
          <w:rFonts w:eastAsia="Calibri"/>
          <w:sz w:val="24"/>
          <w:szCs w:val="24"/>
        </w:rPr>
        <w:t xml:space="preserve"> </w:t>
      </w:r>
      <w:proofErr w:type="spellStart"/>
      <w:r w:rsidRPr="008812FB">
        <w:rPr>
          <w:rFonts w:eastAsia="Calibri"/>
          <w:sz w:val="24"/>
          <w:szCs w:val="24"/>
        </w:rPr>
        <w:t>Maira</w:t>
      </w:r>
      <w:proofErr w:type="spellEnd"/>
      <w:r w:rsidRPr="008812FB">
        <w:rPr>
          <w:rFonts w:eastAsia="Calibri"/>
          <w:sz w:val="24"/>
          <w:szCs w:val="24"/>
        </w:rPr>
        <w:t xml:space="preserve">: 101703026(COE2)      </w:t>
      </w:r>
    </w:p>
    <w:p w:rsidR="008812FB" w:rsidRPr="008812FB" w:rsidRDefault="008812FB" w:rsidP="008812FB">
      <w:pPr>
        <w:spacing w:after="200" w:line="276" w:lineRule="auto"/>
        <w:rPr>
          <w:rFonts w:eastAsia="Calibri"/>
          <w:sz w:val="24"/>
          <w:szCs w:val="24"/>
        </w:rPr>
      </w:pPr>
      <w:proofErr w:type="spellStart"/>
      <w:r w:rsidRPr="008812FB">
        <w:rPr>
          <w:rFonts w:eastAsia="Calibri"/>
          <w:sz w:val="24"/>
          <w:szCs w:val="24"/>
        </w:rPr>
        <w:t>Akshita</w:t>
      </w:r>
      <w:proofErr w:type="spellEnd"/>
      <w:r w:rsidRPr="008812FB">
        <w:rPr>
          <w:rFonts w:eastAsia="Calibri"/>
          <w:sz w:val="24"/>
          <w:szCs w:val="24"/>
        </w:rPr>
        <w:t xml:space="preserve"> Goyal</w:t>
      </w:r>
      <w:proofErr w:type="gramStart"/>
      <w:r w:rsidRPr="008812FB">
        <w:rPr>
          <w:rFonts w:eastAsia="Calibri"/>
          <w:sz w:val="24"/>
          <w:szCs w:val="24"/>
        </w:rPr>
        <w:t>:101703052</w:t>
      </w:r>
      <w:proofErr w:type="gramEnd"/>
      <w:r w:rsidRPr="008812FB">
        <w:rPr>
          <w:rFonts w:eastAsia="Calibri"/>
          <w:sz w:val="24"/>
          <w:szCs w:val="24"/>
        </w:rPr>
        <w:t xml:space="preserve">(COE1)                                                            </w:t>
      </w:r>
      <w:r>
        <w:rPr>
          <w:rFonts w:eastAsia="Calibri"/>
          <w:sz w:val="24"/>
          <w:szCs w:val="24"/>
        </w:rPr>
        <w:t xml:space="preserve">    </w:t>
      </w:r>
      <w:r w:rsidRPr="008812FB">
        <w:rPr>
          <w:rFonts w:eastAsia="Calibri"/>
          <w:sz w:val="24"/>
          <w:szCs w:val="24"/>
        </w:rPr>
        <w:t xml:space="preserve"> </w:t>
      </w:r>
      <w:r w:rsidRPr="008812FB">
        <w:rPr>
          <w:rFonts w:eastAsia="Calibri"/>
          <w:sz w:val="28"/>
          <w:szCs w:val="28"/>
        </w:rPr>
        <w:t>SUBMITTED ON</w:t>
      </w:r>
    </w:p>
    <w:p w:rsidR="008812FB" w:rsidRPr="008812FB" w:rsidRDefault="008812FB" w:rsidP="008812FB">
      <w:pPr>
        <w:spacing w:after="200" w:line="276" w:lineRule="auto"/>
        <w:jc w:val="right"/>
        <w:rPr>
          <w:rFonts w:eastAsia="Calibri"/>
          <w:sz w:val="24"/>
          <w:szCs w:val="24"/>
        </w:rPr>
      </w:pPr>
      <w:r w:rsidRPr="008812FB">
        <w:rPr>
          <w:rFonts w:eastAsia="Calibri"/>
          <w:sz w:val="24"/>
          <w:szCs w:val="24"/>
        </w:rPr>
        <w:t>07 May 2019</w:t>
      </w:r>
    </w:p>
    <w:p w:rsidR="008812FB" w:rsidRPr="008812FB" w:rsidRDefault="008812FB" w:rsidP="008812FB">
      <w:pPr>
        <w:spacing w:after="200" w:line="276" w:lineRule="auto"/>
        <w:rPr>
          <w:rFonts w:eastAsia="Calibri"/>
          <w:sz w:val="28"/>
          <w:szCs w:val="28"/>
        </w:rPr>
      </w:pPr>
      <w:r w:rsidRPr="008812FB">
        <w:rPr>
          <w:rFonts w:eastAsia="Calibri"/>
          <w:sz w:val="28"/>
          <w:szCs w:val="28"/>
        </w:rPr>
        <w:t>DEVELOPED IN</w:t>
      </w:r>
    </w:p>
    <w:p w:rsidR="008812FB" w:rsidRPr="008812FB" w:rsidRDefault="008812FB" w:rsidP="008812FB">
      <w:pPr>
        <w:spacing w:after="200" w:line="276" w:lineRule="auto"/>
        <w:rPr>
          <w:rFonts w:eastAsia="Calibri"/>
          <w:sz w:val="24"/>
          <w:szCs w:val="24"/>
        </w:rPr>
      </w:pPr>
      <w:r w:rsidRPr="008812FB">
        <w:rPr>
          <w:rFonts w:eastAsia="Calibri"/>
          <w:sz w:val="24"/>
          <w:szCs w:val="24"/>
        </w:rPr>
        <w:t>Oracl</w:t>
      </w:r>
      <w:r w:rsidR="009C22B2">
        <w:rPr>
          <w:rFonts w:eastAsia="Calibri"/>
          <w:sz w:val="24"/>
          <w:szCs w:val="24"/>
        </w:rPr>
        <w:t xml:space="preserve">e </w:t>
      </w:r>
      <w:proofErr w:type="spellStart"/>
      <w:r w:rsidR="009C22B2">
        <w:rPr>
          <w:rFonts w:eastAsia="Calibri"/>
          <w:sz w:val="24"/>
          <w:szCs w:val="24"/>
        </w:rPr>
        <w:t>Sql</w:t>
      </w:r>
      <w:proofErr w:type="spellEnd"/>
      <w:r w:rsidR="009C22B2">
        <w:rPr>
          <w:rFonts w:eastAsia="Calibri"/>
          <w:sz w:val="24"/>
          <w:szCs w:val="24"/>
        </w:rPr>
        <w:t xml:space="preserve"> Plus </w:t>
      </w:r>
      <w:r w:rsidRPr="008812FB">
        <w:rPr>
          <w:rFonts w:eastAsia="Calibri"/>
          <w:sz w:val="24"/>
          <w:szCs w:val="24"/>
        </w:rPr>
        <w:t>for SQL and PL/SQL</w:t>
      </w:r>
    </w:p>
    <w:p w:rsidR="008812FB" w:rsidRPr="008812FB" w:rsidRDefault="008812FB" w:rsidP="008812FB">
      <w:pPr>
        <w:spacing w:after="200" w:line="276" w:lineRule="auto"/>
        <w:rPr>
          <w:rFonts w:eastAsia="Calibri"/>
          <w:sz w:val="32"/>
          <w:szCs w:val="32"/>
        </w:rPr>
      </w:pPr>
    </w:p>
    <w:p w:rsidR="008812FB" w:rsidRPr="008812FB" w:rsidRDefault="008812FB" w:rsidP="008812FB">
      <w:pPr>
        <w:spacing w:after="200" w:line="276" w:lineRule="auto"/>
        <w:rPr>
          <w:rFonts w:eastAsia="Calibri"/>
          <w:sz w:val="32"/>
          <w:szCs w:val="32"/>
        </w:rPr>
      </w:pPr>
    </w:p>
    <w:p w:rsidR="009C22B2" w:rsidRPr="005A53A3" w:rsidRDefault="008812FB" w:rsidP="009C22B2">
      <w:pPr>
        <w:jc w:val="center"/>
        <w:rPr>
          <w:sz w:val="28"/>
          <w:szCs w:val="28"/>
        </w:rPr>
      </w:pPr>
      <w:r>
        <w:rPr>
          <w:sz w:val="28"/>
          <w:szCs w:val="28"/>
        </w:rPr>
        <w:br w:type="page"/>
      </w:r>
      <w:r w:rsidR="009C22B2" w:rsidRPr="005A53A3">
        <w:rPr>
          <w:sz w:val="28"/>
          <w:szCs w:val="28"/>
        </w:rPr>
        <w:lastRenderedPageBreak/>
        <w:t>INDEX</w:t>
      </w:r>
    </w:p>
    <w:p w:rsidR="009C22B2" w:rsidRPr="005A53A3" w:rsidRDefault="009C22B2" w:rsidP="009C22B2">
      <w:pPr>
        <w:spacing w:line="360" w:lineRule="auto"/>
        <w:jc w:val="center"/>
        <w:rPr>
          <w:sz w:val="24"/>
          <w:szCs w:val="24"/>
        </w:rPr>
      </w:pPr>
    </w:p>
    <w:p w:rsidR="009C22B2" w:rsidRPr="005A53A3" w:rsidRDefault="00BC509D" w:rsidP="009C22B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Introduction</w:t>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B20D14">
        <w:rPr>
          <w:rFonts w:ascii="Times New Roman" w:hAnsi="Times New Roman" w:cs="Times New Roman"/>
          <w:sz w:val="24"/>
          <w:szCs w:val="24"/>
        </w:rPr>
        <w:t xml:space="preserve">3 </w:t>
      </w:r>
    </w:p>
    <w:p w:rsidR="009C22B2" w:rsidRPr="005A53A3" w:rsidRDefault="009C22B2" w:rsidP="009C22B2">
      <w:pPr>
        <w:pStyle w:val="ListParagraph"/>
        <w:numPr>
          <w:ilvl w:val="0"/>
          <w:numId w:val="2"/>
        </w:numPr>
        <w:spacing w:line="360" w:lineRule="auto"/>
        <w:rPr>
          <w:rFonts w:ascii="Times New Roman" w:hAnsi="Times New Roman" w:cs="Times New Roman"/>
          <w:sz w:val="24"/>
          <w:szCs w:val="24"/>
        </w:rPr>
      </w:pPr>
      <w:r w:rsidRPr="005A53A3">
        <w:rPr>
          <w:rFonts w:ascii="Times New Roman" w:hAnsi="Times New Roman" w:cs="Times New Roman"/>
          <w:sz w:val="24"/>
          <w:szCs w:val="24"/>
        </w:rPr>
        <w:t>ER diagram of the database</w:t>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t>4</w:t>
      </w:r>
    </w:p>
    <w:p w:rsidR="009C22B2" w:rsidRDefault="009C22B2" w:rsidP="009C22B2">
      <w:pPr>
        <w:pStyle w:val="ListParagraph"/>
        <w:numPr>
          <w:ilvl w:val="0"/>
          <w:numId w:val="2"/>
        </w:numPr>
        <w:spacing w:line="360" w:lineRule="auto"/>
        <w:rPr>
          <w:rFonts w:ascii="Times New Roman" w:hAnsi="Times New Roman" w:cs="Times New Roman"/>
          <w:sz w:val="24"/>
          <w:szCs w:val="24"/>
        </w:rPr>
      </w:pPr>
      <w:r w:rsidRPr="005A53A3">
        <w:rPr>
          <w:rFonts w:ascii="Times New Roman" w:hAnsi="Times New Roman" w:cs="Times New Roman"/>
          <w:sz w:val="24"/>
          <w:szCs w:val="24"/>
        </w:rPr>
        <w:t>Conversion of ER diagram to tables</w:t>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t>5</w:t>
      </w:r>
    </w:p>
    <w:p w:rsidR="00B20D14" w:rsidRPr="005A53A3" w:rsidRDefault="00B20D14" w:rsidP="009C22B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Normalized </w:t>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t>6</w:t>
      </w:r>
    </w:p>
    <w:p w:rsidR="009C22B2" w:rsidRPr="005A53A3" w:rsidRDefault="009C22B2" w:rsidP="009C22B2">
      <w:pPr>
        <w:pStyle w:val="ListParagraph"/>
        <w:numPr>
          <w:ilvl w:val="0"/>
          <w:numId w:val="2"/>
        </w:numPr>
        <w:spacing w:line="360" w:lineRule="auto"/>
        <w:rPr>
          <w:rFonts w:ascii="Times New Roman" w:hAnsi="Times New Roman" w:cs="Times New Roman"/>
          <w:sz w:val="24"/>
          <w:szCs w:val="24"/>
        </w:rPr>
      </w:pPr>
      <w:r w:rsidRPr="005A53A3">
        <w:rPr>
          <w:rFonts w:ascii="Times New Roman" w:hAnsi="Times New Roman" w:cs="Times New Roman"/>
          <w:sz w:val="24"/>
          <w:szCs w:val="24"/>
        </w:rPr>
        <w:t xml:space="preserve">PL/SQL </w:t>
      </w:r>
      <w:r w:rsidR="00960123">
        <w:rPr>
          <w:rFonts w:ascii="Times New Roman" w:hAnsi="Times New Roman" w:cs="Times New Roman"/>
          <w:sz w:val="24"/>
          <w:szCs w:val="24"/>
        </w:rPr>
        <w:t>queries and snap shots</w:t>
      </w:r>
      <w:r w:rsidR="00BC509D">
        <w:rPr>
          <w:rFonts w:ascii="Times New Roman" w:hAnsi="Times New Roman" w:cs="Times New Roman"/>
          <w:sz w:val="24"/>
          <w:szCs w:val="24"/>
        </w:rPr>
        <w:t xml:space="preserve"> </w:t>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t>8</w:t>
      </w:r>
    </w:p>
    <w:p w:rsidR="009C22B2" w:rsidRPr="005A53A3" w:rsidRDefault="009C22B2" w:rsidP="009C22B2">
      <w:pPr>
        <w:pStyle w:val="ListParagraph"/>
        <w:numPr>
          <w:ilvl w:val="0"/>
          <w:numId w:val="2"/>
        </w:numPr>
        <w:spacing w:line="360" w:lineRule="auto"/>
        <w:rPr>
          <w:rFonts w:ascii="Times New Roman" w:hAnsi="Times New Roman" w:cs="Times New Roman"/>
          <w:sz w:val="24"/>
          <w:szCs w:val="24"/>
        </w:rPr>
      </w:pPr>
      <w:r w:rsidRPr="005A53A3">
        <w:rPr>
          <w:rFonts w:ascii="Times New Roman" w:hAnsi="Times New Roman" w:cs="Times New Roman"/>
          <w:sz w:val="24"/>
          <w:szCs w:val="24"/>
        </w:rPr>
        <w:t>Snap Shots of the tables</w:t>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t>12</w:t>
      </w:r>
    </w:p>
    <w:p w:rsidR="009C22B2" w:rsidRPr="005A53A3" w:rsidRDefault="009C22B2" w:rsidP="009C22B2">
      <w:pPr>
        <w:pStyle w:val="ListParagraph"/>
        <w:numPr>
          <w:ilvl w:val="0"/>
          <w:numId w:val="2"/>
        </w:numPr>
        <w:spacing w:line="360" w:lineRule="auto"/>
        <w:rPr>
          <w:rFonts w:ascii="Times New Roman" w:hAnsi="Times New Roman" w:cs="Times New Roman"/>
          <w:sz w:val="24"/>
          <w:szCs w:val="24"/>
        </w:rPr>
      </w:pPr>
      <w:r w:rsidRPr="005A53A3">
        <w:rPr>
          <w:rFonts w:ascii="Times New Roman" w:hAnsi="Times New Roman" w:cs="Times New Roman"/>
          <w:sz w:val="24"/>
          <w:szCs w:val="24"/>
        </w:rPr>
        <w:t>References</w:t>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r>
      <w:r w:rsidR="00F40198">
        <w:rPr>
          <w:rFonts w:ascii="Times New Roman" w:hAnsi="Times New Roman" w:cs="Times New Roman"/>
          <w:sz w:val="24"/>
          <w:szCs w:val="24"/>
        </w:rPr>
        <w:tab/>
        <w:t>23</w:t>
      </w:r>
      <w:bookmarkStart w:id="0" w:name="_GoBack"/>
      <w:bookmarkEnd w:id="0"/>
    </w:p>
    <w:p w:rsidR="009C22B2" w:rsidRDefault="009C22B2" w:rsidP="009C22B2">
      <w:pPr>
        <w:rPr>
          <w:sz w:val="28"/>
          <w:szCs w:val="28"/>
        </w:rPr>
      </w:pPr>
      <w:r>
        <w:rPr>
          <w:sz w:val="28"/>
          <w:szCs w:val="28"/>
        </w:rPr>
        <w:br w:type="page"/>
      </w:r>
    </w:p>
    <w:p w:rsidR="009C22B2" w:rsidRPr="00DA3C47" w:rsidRDefault="009C22B2" w:rsidP="009C22B2">
      <w:pPr>
        <w:spacing w:line="360" w:lineRule="auto"/>
        <w:jc w:val="center"/>
        <w:rPr>
          <w:sz w:val="28"/>
          <w:szCs w:val="28"/>
        </w:rPr>
      </w:pPr>
      <w:r w:rsidRPr="00DA3C47">
        <w:rPr>
          <w:sz w:val="28"/>
          <w:szCs w:val="28"/>
        </w:rPr>
        <w:lastRenderedPageBreak/>
        <w:t>INTRODUCTION</w:t>
      </w:r>
    </w:p>
    <w:p w:rsidR="00C12B14" w:rsidRDefault="00C12B14" w:rsidP="009C22B2">
      <w:pPr>
        <w:spacing w:line="360" w:lineRule="auto"/>
        <w:jc w:val="center"/>
        <w:rPr>
          <w:sz w:val="28"/>
          <w:szCs w:val="28"/>
        </w:rPr>
      </w:pPr>
    </w:p>
    <w:p w:rsidR="00C12B14" w:rsidRDefault="00C12B14" w:rsidP="00C12B14">
      <w:pPr>
        <w:spacing w:line="360" w:lineRule="auto"/>
        <w:rPr>
          <w:sz w:val="28"/>
          <w:szCs w:val="28"/>
        </w:rPr>
      </w:pPr>
      <w:r>
        <w:rPr>
          <w:sz w:val="28"/>
          <w:szCs w:val="28"/>
        </w:rPr>
        <w:t>REQUIREMENT ANALYSIS</w:t>
      </w:r>
    </w:p>
    <w:p w:rsidR="00C12B14" w:rsidRDefault="00C12B14" w:rsidP="009C22B2">
      <w:pPr>
        <w:spacing w:line="360" w:lineRule="auto"/>
        <w:jc w:val="center"/>
        <w:rPr>
          <w:sz w:val="28"/>
          <w:szCs w:val="28"/>
        </w:rPr>
      </w:pPr>
    </w:p>
    <w:p w:rsidR="001E5AF2" w:rsidRPr="00C12B14" w:rsidRDefault="00C12B14" w:rsidP="00C12B14">
      <w:pPr>
        <w:jc w:val="both"/>
        <w:rPr>
          <w:b/>
          <w:sz w:val="24"/>
          <w:szCs w:val="24"/>
        </w:rPr>
      </w:pPr>
      <w:r w:rsidRPr="00C12B14">
        <w:rPr>
          <w:b/>
          <w:sz w:val="28"/>
          <w:szCs w:val="28"/>
          <w:u w:val="single"/>
        </w:rPr>
        <w:t>Problem Statement</w:t>
      </w:r>
      <w:r w:rsidRPr="00C12B14">
        <w:rPr>
          <w:b/>
          <w:sz w:val="24"/>
          <w:szCs w:val="24"/>
        </w:rPr>
        <w:t>: Develop a general purpose Pharmacy Management System to be used by a parent pharmacy.</w:t>
      </w:r>
    </w:p>
    <w:p w:rsidR="00C12B14" w:rsidRPr="00C12B14" w:rsidRDefault="00C12B14" w:rsidP="00C12B14">
      <w:pPr>
        <w:jc w:val="both"/>
        <w:rPr>
          <w:b/>
          <w:sz w:val="24"/>
          <w:szCs w:val="24"/>
        </w:rPr>
      </w:pPr>
    </w:p>
    <w:p w:rsidR="001E5AF2" w:rsidRPr="00DA3C47" w:rsidRDefault="001E5AF2" w:rsidP="00C12B14">
      <w:pPr>
        <w:jc w:val="both"/>
        <w:rPr>
          <w:b/>
          <w:sz w:val="28"/>
          <w:szCs w:val="28"/>
        </w:rPr>
      </w:pPr>
      <w:r w:rsidRPr="00DA3C47">
        <w:rPr>
          <w:b/>
          <w:sz w:val="28"/>
          <w:szCs w:val="28"/>
        </w:rPr>
        <w:t>Objective</w:t>
      </w:r>
    </w:p>
    <w:p w:rsidR="001E5AF2" w:rsidRPr="00C12B14" w:rsidRDefault="001E5AF2" w:rsidP="00C12B14">
      <w:pPr>
        <w:jc w:val="both"/>
        <w:rPr>
          <w:sz w:val="24"/>
          <w:szCs w:val="24"/>
        </w:rPr>
      </w:pPr>
      <w:r w:rsidRPr="00C12B14">
        <w:rPr>
          <w:sz w:val="24"/>
          <w:szCs w:val="24"/>
        </w:rPr>
        <w:t>It is a user friendly application for pharmacists which reduces the burden of their work and helps them to manage pharmacy sections like medicine management, billing etc. which improves processing efficiency. It deals with the automating task of maintaining bills. In pharmacy,</w:t>
      </w:r>
      <w:r w:rsidRPr="00C12B14">
        <w:rPr>
          <w:color w:val="222222"/>
          <w:sz w:val="24"/>
          <w:szCs w:val="24"/>
          <w:shd w:val="clear" w:color="auto" w:fill="FFFFFF"/>
        </w:rPr>
        <w:t xml:space="preserve"> billing </w:t>
      </w:r>
      <w:r w:rsidRPr="00C12B14">
        <w:rPr>
          <w:bCs/>
          <w:color w:val="222222"/>
          <w:sz w:val="24"/>
          <w:szCs w:val="24"/>
          <w:shd w:val="clear" w:color="auto" w:fill="FFFFFF"/>
        </w:rPr>
        <w:t>management</w:t>
      </w:r>
      <w:r w:rsidRPr="00C12B14">
        <w:rPr>
          <w:color w:val="222222"/>
          <w:sz w:val="24"/>
          <w:szCs w:val="24"/>
          <w:shd w:val="clear" w:color="auto" w:fill="FFFFFF"/>
        </w:rPr>
        <w:t> is the key process.</w:t>
      </w:r>
    </w:p>
    <w:p w:rsidR="001E5AF2" w:rsidRPr="00C12B14" w:rsidRDefault="001E5AF2" w:rsidP="00C12B14">
      <w:pPr>
        <w:jc w:val="both"/>
        <w:rPr>
          <w:sz w:val="24"/>
          <w:szCs w:val="24"/>
        </w:rPr>
      </w:pPr>
    </w:p>
    <w:p w:rsidR="001E5AF2" w:rsidRPr="00DA3C47" w:rsidRDefault="001E5AF2" w:rsidP="00C12B14">
      <w:pPr>
        <w:jc w:val="both"/>
        <w:rPr>
          <w:b/>
          <w:sz w:val="28"/>
          <w:szCs w:val="28"/>
        </w:rPr>
      </w:pPr>
      <w:r w:rsidRPr="00DA3C47">
        <w:rPr>
          <w:b/>
          <w:sz w:val="28"/>
          <w:szCs w:val="28"/>
        </w:rPr>
        <w:t>Need</w:t>
      </w:r>
    </w:p>
    <w:p w:rsidR="001E5AF2" w:rsidRPr="00C12B14" w:rsidRDefault="001E5AF2" w:rsidP="00C12B14">
      <w:pPr>
        <w:jc w:val="both"/>
        <w:rPr>
          <w:rStyle w:val="t"/>
          <w:rFonts w:eastAsiaTheme="majorEastAsia"/>
          <w:color w:val="000000"/>
          <w:sz w:val="24"/>
          <w:szCs w:val="24"/>
          <w:bdr w:val="none" w:sz="0" w:space="0" w:color="auto" w:frame="1"/>
          <w:shd w:val="clear" w:color="auto" w:fill="FFFFFF"/>
        </w:rPr>
      </w:pPr>
      <w:r w:rsidRPr="00C12B14">
        <w:rPr>
          <w:rStyle w:val="t"/>
          <w:rFonts w:eastAsiaTheme="majorEastAsia"/>
          <w:color w:val="000000"/>
          <w:spacing w:val="11"/>
          <w:sz w:val="24"/>
          <w:szCs w:val="24"/>
          <w:bdr w:val="none" w:sz="0" w:space="0" w:color="auto" w:frame="1"/>
          <w:shd w:val="clear" w:color="auto" w:fill="FFFFFF"/>
        </w:rPr>
        <w:t xml:space="preserve">The process of </w:t>
      </w:r>
      <w:r w:rsidRPr="00C12B14">
        <w:rPr>
          <w:rStyle w:val="t"/>
          <w:rFonts w:eastAsiaTheme="majorEastAsia"/>
          <w:color w:val="000000"/>
          <w:sz w:val="24"/>
          <w:szCs w:val="24"/>
          <w:bdr w:val="none" w:sz="0" w:space="0" w:color="auto" w:frame="1"/>
          <w:shd w:val="clear" w:color="auto" w:fill="FFFFFF"/>
        </w:rPr>
        <w:t xml:space="preserve">designing and implementing record keeping systems has significant accountability and </w:t>
      </w:r>
      <w:r w:rsidRPr="00C12B14">
        <w:rPr>
          <w:rStyle w:val="t"/>
          <w:rFonts w:eastAsiaTheme="majorEastAsia"/>
          <w:color w:val="000000"/>
          <w:spacing w:val="12"/>
          <w:sz w:val="24"/>
          <w:szCs w:val="24"/>
          <w:bdr w:val="none" w:sz="0" w:space="0" w:color="auto" w:frame="1"/>
          <w:shd w:val="clear" w:color="auto" w:fill="FFFFFF"/>
        </w:rPr>
        <w:t xml:space="preserve">resource implications for an organization. Feasibility analysis will help you make </w:t>
      </w:r>
      <w:r w:rsidRPr="00C12B14">
        <w:rPr>
          <w:rStyle w:val="t"/>
          <w:rFonts w:eastAsiaTheme="majorEastAsia"/>
          <w:color w:val="000000"/>
          <w:spacing w:val="3"/>
          <w:sz w:val="24"/>
          <w:szCs w:val="24"/>
          <w:bdr w:val="none" w:sz="0" w:space="0" w:color="auto" w:frame="1"/>
          <w:shd w:val="clear" w:color="auto" w:fill="FFFFFF"/>
        </w:rPr>
        <w:t xml:space="preserve">informed and transparent decisions at crucial points during the developmental process </w:t>
      </w:r>
      <w:r w:rsidRPr="00C12B14">
        <w:rPr>
          <w:rStyle w:val="t"/>
          <w:rFonts w:eastAsiaTheme="majorEastAsia"/>
          <w:color w:val="000000"/>
          <w:spacing w:val="14"/>
          <w:sz w:val="24"/>
          <w:szCs w:val="24"/>
          <w:bdr w:val="none" w:sz="0" w:space="0" w:color="auto" w:frame="1"/>
          <w:shd w:val="clear" w:color="auto" w:fill="FFFFFF"/>
        </w:rPr>
        <w:t xml:space="preserve">to determine whether it is operationally, economically and technically realistic to </w:t>
      </w:r>
      <w:r w:rsidRPr="00C12B14">
        <w:rPr>
          <w:rStyle w:val="t"/>
          <w:rFonts w:eastAsiaTheme="majorEastAsia"/>
          <w:color w:val="000000"/>
          <w:sz w:val="24"/>
          <w:szCs w:val="24"/>
          <w:bdr w:val="none" w:sz="0" w:space="0" w:color="auto" w:frame="1"/>
          <w:shd w:val="clear" w:color="auto" w:fill="FFFFFF"/>
        </w:rPr>
        <w:t>proceed with a particular course of action.</w:t>
      </w:r>
    </w:p>
    <w:p w:rsidR="001E5AF2" w:rsidRPr="00C12B14" w:rsidRDefault="001E5AF2" w:rsidP="00C12B14">
      <w:pPr>
        <w:jc w:val="both"/>
        <w:rPr>
          <w:rStyle w:val="t"/>
          <w:rFonts w:eastAsiaTheme="majorEastAsia"/>
          <w:color w:val="000000"/>
          <w:sz w:val="24"/>
          <w:szCs w:val="24"/>
          <w:bdr w:val="none" w:sz="0" w:space="0" w:color="auto" w:frame="1"/>
          <w:shd w:val="clear" w:color="auto" w:fill="FFFFFF"/>
        </w:rPr>
      </w:pPr>
    </w:p>
    <w:p w:rsidR="001E5AF2" w:rsidRPr="00DA3C47" w:rsidRDefault="001E5AF2" w:rsidP="00C12B14">
      <w:pPr>
        <w:shd w:val="clear" w:color="auto" w:fill="FFFFFF"/>
        <w:jc w:val="both"/>
        <w:rPr>
          <w:b/>
          <w:sz w:val="28"/>
          <w:szCs w:val="28"/>
        </w:rPr>
      </w:pPr>
      <w:r w:rsidRPr="00DA3C47">
        <w:rPr>
          <w:b/>
          <w:color w:val="000000"/>
          <w:spacing w:val="-1"/>
          <w:sz w:val="28"/>
          <w:szCs w:val="28"/>
        </w:rPr>
        <w:t>Functional requirement</w:t>
      </w:r>
    </w:p>
    <w:p w:rsidR="001E5AF2" w:rsidRPr="00C12B14" w:rsidRDefault="001E5AF2" w:rsidP="00C12B14">
      <w:pPr>
        <w:shd w:val="clear" w:color="auto" w:fill="FFFFFF"/>
        <w:jc w:val="both"/>
        <w:rPr>
          <w:color w:val="000000"/>
          <w:spacing w:val="-1"/>
          <w:sz w:val="24"/>
          <w:szCs w:val="24"/>
        </w:rPr>
      </w:pPr>
      <w:r w:rsidRPr="00C12B14">
        <w:rPr>
          <w:color w:val="000000"/>
          <w:sz w:val="24"/>
          <w:szCs w:val="24"/>
        </w:rPr>
        <w:t>1. The admin’s privileges are role based, thereby allowing role</w:t>
      </w:r>
      <w:r w:rsidRPr="00C12B14">
        <w:rPr>
          <w:color w:val="000000"/>
          <w:spacing w:val="1"/>
          <w:sz w:val="24"/>
          <w:szCs w:val="24"/>
        </w:rPr>
        <w:t xml:space="preserve"> based access control of security</w:t>
      </w:r>
      <w:r w:rsidRPr="00C12B14">
        <w:rPr>
          <w:color w:val="000000"/>
          <w:sz w:val="24"/>
          <w:szCs w:val="24"/>
        </w:rPr>
        <w:t>.</w:t>
      </w:r>
    </w:p>
    <w:p w:rsidR="001E5AF2" w:rsidRPr="00C12B14" w:rsidRDefault="001E5AF2" w:rsidP="00C12B14">
      <w:pPr>
        <w:shd w:val="clear" w:color="auto" w:fill="FFFFFF"/>
        <w:jc w:val="both"/>
        <w:rPr>
          <w:color w:val="000000"/>
          <w:spacing w:val="-1"/>
          <w:sz w:val="24"/>
          <w:szCs w:val="24"/>
        </w:rPr>
      </w:pPr>
      <w:r w:rsidRPr="00C12B14">
        <w:rPr>
          <w:color w:val="000000"/>
          <w:sz w:val="24"/>
          <w:szCs w:val="24"/>
        </w:rPr>
        <w:t xml:space="preserve">2. </w:t>
      </w:r>
      <w:r w:rsidRPr="00C12B14">
        <w:rPr>
          <w:color w:val="000000"/>
          <w:spacing w:val="1"/>
          <w:sz w:val="24"/>
          <w:szCs w:val="24"/>
        </w:rPr>
        <w:t>Each user’s IP address is stored in the database for security.</w:t>
      </w:r>
    </w:p>
    <w:p w:rsidR="001E5AF2" w:rsidRPr="00C12B14" w:rsidRDefault="001E5AF2" w:rsidP="00C12B14">
      <w:pPr>
        <w:shd w:val="clear" w:color="auto" w:fill="FFFFFF"/>
        <w:jc w:val="both"/>
        <w:rPr>
          <w:color w:val="000000"/>
          <w:sz w:val="24"/>
          <w:szCs w:val="24"/>
        </w:rPr>
      </w:pPr>
      <w:r w:rsidRPr="00C12B14">
        <w:rPr>
          <w:color w:val="000000"/>
          <w:sz w:val="24"/>
          <w:szCs w:val="24"/>
        </w:rPr>
        <w:t xml:space="preserve">3. Any </w:t>
      </w:r>
      <w:r w:rsidRPr="00C12B14">
        <w:rPr>
          <w:color w:val="000000"/>
          <w:spacing w:val="1"/>
          <w:sz w:val="24"/>
          <w:szCs w:val="24"/>
        </w:rPr>
        <w:t>user of the system is banned after 4 failed authentication processes.</w:t>
      </w:r>
    </w:p>
    <w:p w:rsidR="001E5AF2" w:rsidRPr="00C12B14" w:rsidRDefault="001E5AF2" w:rsidP="00C12B14">
      <w:pPr>
        <w:shd w:val="clear" w:color="auto" w:fill="FFFFFF"/>
        <w:jc w:val="both"/>
        <w:rPr>
          <w:color w:val="000000"/>
          <w:sz w:val="24"/>
          <w:szCs w:val="24"/>
        </w:rPr>
      </w:pPr>
      <w:r w:rsidRPr="00C12B14">
        <w:rPr>
          <w:color w:val="000000"/>
          <w:sz w:val="24"/>
          <w:szCs w:val="24"/>
        </w:rPr>
        <w:t>4. Users can view products out of stock but cannot card them to cart.</w:t>
      </w:r>
    </w:p>
    <w:p w:rsidR="001E5AF2" w:rsidRPr="00C12B14" w:rsidRDefault="001E5AF2" w:rsidP="00C12B14">
      <w:pPr>
        <w:shd w:val="clear" w:color="auto" w:fill="FFFFFF"/>
        <w:jc w:val="both"/>
        <w:rPr>
          <w:color w:val="000000"/>
          <w:sz w:val="24"/>
          <w:szCs w:val="24"/>
        </w:rPr>
      </w:pPr>
      <w:r w:rsidRPr="00C12B14">
        <w:rPr>
          <w:color w:val="000000"/>
          <w:sz w:val="24"/>
          <w:szCs w:val="24"/>
        </w:rPr>
        <w:t>5. Each user has a unique identifier.</w:t>
      </w:r>
    </w:p>
    <w:p w:rsidR="001E5AF2" w:rsidRPr="00C12B14" w:rsidRDefault="001E5AF2" w:rsidP="009C22B2">
      <w:pPr>
        <w:spacing w:line="360" w:lineRule="auto"/>
        <w:jc w:val="center"/>
        <w:rPr>
          <w:b/>
          <w:sz w:val="28"/>
          <w:szCs w:val="28"/>
        </w:rPr>
      </w:pPr>
    </w:p>
    <w:p w:rsidR="009C22B2" w:rsidRPr="00C12B14" w:rsidRDefault="009C22B2" w:rsidP="009C22B2">
      <w:pPr>
        <w:spacing w:line="360" w:lineRule="auto"/>
        <w:rPr>
          <w:b/>
          <w:sz w:val="28"/>
          <w:szCs w:val="28"/>
        </w:rPr>
      </w:pPr>
      <w:r w:rsidRPr="00C12B14">
        <w:rPr>
          <w:b/>
          <w:sz w:val="28"/>
          <w:szCs w:val="28"/>
        </w:rPr>
        <w:t>Brief introduction about technique used:</w:t>
      </w:r>
    </w:p>
    <w:p w:rsidR="009C22B2" w:rsidRPr="005A53A3" w:rsidRDefault="009C22B2" w:rsidP="00C12B14">
      <w:pPr>
        <w:rPr>
          <w:sz w:val="24"/>
          <w:szCs w:val="24"/>
        </w:rPr>
      </w:pPr>
      <w:r w:rsidRPr="005A53A3">
        <w:rPr>
          <w:sz w:val="24"/>
          <w:szCs w:val="24"/>
        </w:rPr>
        <w:t xml:space="preserve">With the processing as described </w:t>
      </w:r>
      <w:r>
        <w:rPr>
          <w:sz w:val="24"/>
          <w:szCs w:val="24"/>
        </w:rPr>
        <w:t xml:space="preserve">above, it was possible to start coding for the project. </w:t>
      </w:r>
      <w:r w:rsidRPr="005A53A3">
        <w:rPr>
          <w:sz w:val="24"/>
          <w:szCs w:val="24"/>
        </w:rPr>
        <w:t xml:space="preserve">This tool uses PLSQL procedures to </w:t>
      </w:r>
      <w:r>
        <w:rPr>
          <w:sz w:val="24"/>
          <w:szCs w:val="24"/>
        </w:rPr>
        <w:t xml:space="preserve">insert values into some tables, </w:t>
      </w:r>
      <w:r w:rsidRPr="005A53A3">
        <w:rPr>
          <w:sz w:val="24"/>
          <w:szCs w:val="24"/>
        </w:rPr>
        <w:t>the one</w:t>
      </w:r>
      <w:r>
        <w:rPr>
          <w:sz w:val="24"/>
          <w:szCs w:val="24"/>
        </w:rPr>
        <w:t>s with a</w:t>
      </w:r>
      <w:r w:rsidRPr="005A53A3">
        <w:rPr>
          <w:sz w:val="24"/>
          <w:szCs w:val="24"/>
        </w:rPr>
        <w:t>uto</w:t>
      </w:r>
      <w:r>
        <w:rPr>
          <w:sz w:val="24"/>
          <w:szCs w:val="24"/>
        </w:rPr>
        <w:t xml:space="preserve"> incrementing p</w:t>
      </w:r>
      <w:r w:rsidRPr="005A53A3">
        <w:rPr>
          <w:sz w:val="24"/>
          <w:szCs w:val="24"/>
        </w:rPr>
        <w:t>r</w:t>
      </w:r>
      <w:r>
        <w:rPr>
          <w:sz w:val="24"/>
          <w:szCs w:val="24"/>
        </w:rPr>
        <w:t xml:space="preserve">imary keys. This is so that the </w:t>
      </w:r>
      <w:r w:rsidRPr="005A53A3">
        <w:rPr>
          <w:sz w:val="24"/>
          <w:szCs w:val="24"/>
        </w:rPr>
        <w:t>programmer doesn’t need to in</w:t>
      </w:r>
      <w:r>
        <w:rPr>
          <w:sz w:val="24"/>
          <w:szCs w:val="24"/>
        </w:rPr>
        <w:t xml:space="preserve">sert the values of those fields </w:t>
      </w:r>
      <w:r w:rsidRPr="005A53A3">
        <w:rPr>
          <w:sz w:val="24"/>
          <w:szCs w:val="24"/>
        </w:rPr>
        <w:t>explicitly. These values are inbuilt</w:t>
      </w:r>
      <w:r>
        <w:rPr>
          <w:sz w:val="24"/>
          <w:szCs w:val="24"/>
        </w:rPr>
        <w:t xml:space="preserve"> in the code of the procedures. </w:t>
      </w:r>
      <w:r w:rsidRPr="005A53A3">
        <w:rPr>
          <w:sz w:val="24"/>
          <w:szCs w:val="24"/>
        </w:rPr>
        <w:t>Another quite possible challenge is iterative searches in the densely</w:t>
      </w:r>
      <w:r>
        <w:rPr>
          <w:sz w:val="24"/>
          <w:szCs w:val="24"/>
        </w:rPr>
        <w:t xml:space="preserve"> </w:t>
      </w:r>
      <w:r w:rsidRPr="005A53A3">
        <w:rPr>
          <w:sz w:val="24"/>
          <w:szCs w:val="24"/>
        </w:rPr>
        <w:t>populated tables. To solve these is</w:t>
      </w:r>
      <w:r>
        <w:rPr>
          <w:sz w:val="24"/>
          <w:szCs w:val="24"/>
        </w:rPr>
        <w:t xml:space="preserve">sues, the tool is equipped with </w:t>
      </w:r>
      <w:r w:rsidRPr="005A53A3">
        <w:rPr>
          <w:sz w:val="24"/>
          <w:szCs w:val="24"/>
        </w:rPr>
        <w:t>PL</w:t>
      </w:r>
      <w:r>
        <w:rPr>
          <w:sz w:val="24"/>
          <w:szCs w:val="24"/>
        </w:rPr>
        <w:t>/</w:t>
      </w:r>
      <w:r w:rsidRPr="005A53A3">
        <w:rPr>
          <w:sz w:val="24"/>
          <w:szCs w:val="24"/>
        </w:rPr>
        <w:t>SQL functions that sear</w:t>
      </w:r>
      <w:r>
        <w:rPr>
          <w:sz w:val="24"/>
          <w:szCs w:val="24"/>
        </w:rPr>
        <w:t xml:space="preserve">ch as per the need and return a </w:t>
      </w:r>
      <w:r w:rsidRPr="005A53A3">
        <w:rPr>
          <w:sz w:val="24"/>
          <w:szCs w:val="24"/>
        </w:rPr>
        <w:t>VARCHAR2 literal with the result. Th</w:t>
      </w:r>
      <w:r>
        <w:rPr>
          <w:sz w:val="24"/>
          <w:szCs w:val="24"/>
        </w:rPr>
        <w:t xml:space="preserve">is result can then be displayed </w:t>
      </w:r>
      <w:r w:rsidRPr="005A53A3">
        <w:rPr>
          <w:sz w:val="24"/>
          <w:szCs w:val="24"/>
        </w:rPr>
        <w:t>on the screen, or used for fur</w:t>
      </w:r>
      <w:r>
        <w:rPr>
          <w:sz w:val="24"/>
          <w:szCs w:val="24"/>
        </w:rPr>
        <w:t xml:space="preserve">ther processing at the backend, </w:t>
      </w:r>
      <w:r w:rsidRPr="005A53A3">
        <w:rPr>
          <w:sz w:val="24"/>
          <w:szCs w:val="24"/>
        </w:rPr>
        <w:t>a</w:t>
      </w:r>
      <w:r>
        <w:rPr>
          <w:sz w:val="24"/>
          <w:szCs w:val="24"/>
        </w:rPr>
        <w:t xml:space="preserve">s per the requirement. </w:t>
      </w:r>
      <w:r w:rsidRPr="005A53A3">
        <w:rPr>
          <w:sz w:val="24"/>
          <w:szCs w:val="24"/>
        </w:rPr>
        <w:t>On successful insertions of records in</w:t>
      </w:r>
      <w:r>
        <w:rPr>
          <w:sz w:val="24"/>
          <w:szCs w:val="24"/>
        </w:rPr>
        <w:t xml:space="preserve"> any table, Triggers are called </w:t>
      </w:r>
      <w:r w:rsidRPr="005A53A3">
        <w:rPr>
          <w:sz w:val="24"/>
          <w:szCs w:val="24"/>
        </w:rPr>
        <w:t>which inform the insertion status t</w:t>
      </w:r>
      <w:r>
        <w:rPr>
          <w:sz w:val="24"/>
          <w:szCs w:val="24"/>
        </w:rPr>
        <w:t xml:space="preserve">o the user on the DBMS console. This output can </w:t>
      </w:r>
      <w:r w:rsidRPr="005A53A3">
        <w:rPr>
          <w:sz w:val="24"/>
          <w:szCs w:val="24"/>
        </w:rPr>
        <w:t>certainly be u</w:t>
      </w:r>
      <w:r>
        <w:rPr>
          <w:sz w:val="24"/>
          <w:szCs w:val="24"/>
        </w:rPr>
        <w:t xml:space="preserve">sed to process and check status </w:t>
      </w:r>
      <w:r w:rsidRPr="005A53A3">
        <w:rPr>
          <w:sz w:val="24"/>
          <w:szCs w:val="24"/>
        </w:rPr>
        <w:t>according to requirement of future</w:t>
      </w:r>
      <w:r>
        <w:rPr>
          <w:sz w:val="24"/>
          <w:szCs w:val="24"/>
        </w:rPr>
        <w:t xml:space="preserve"> scaling of the project. </w:t>
      </w:r>
      <w:r w:rsidRPr="005A53A3">
        <w:rPr>
          <w:sz w:val="24"/>
          <w:szCs w:val="24"/>
        </w:rPr>
        <w:t>All the fields capable of Auto</w:t>
      </w:r>
      <w:r>
        <w:rPr>
          <w:sz w:val="24"/>
          <w:szCs w:val="24"/>
        </w:rPr>
        <w:t xml:space="preserve"> incrementing values are supported by </w:t>
      </w:r>
      <w:r w:rsidRPr="005A53A3">
        <w:rPr>
          <w:sz w:val="24"/>
          <w:szCs w:val="24"/>
        </w:rPr>
        <w:t>sequences wh</w:t>
      </w:r>
      <w:r>
        <w:rPr>
          <w:sz w:val="24"/>
          <w:szCs w:val="24"/>
        </w:rPr>
        <w:t xml:space="preserve">ich can be used to auto-generate the next value of the </w:t>
      </w:r>
      <w:r w:rsidRPr="005A53A3">
        <w:rPr>
          <w:sz w:val="24"/>
          <w:szCs w:val="24"/>
        </w:rPr>
        <w:t>tuple.</w:t>
      </w:r>
    </w:p>
    <w:p w:rsidR="009C22B2" w:rsidRDefault="009C22B2" w:rsidP="00C12B14">
      <w:pPr>
        <w:rPr>
          <w:sz w:val="28"/>
          <w:szCs w:val="28"/>
        </w:rPr>
      </w:pPr>
      <w:r>
        <w:rPr>
          <w:sz w:val="28"/>
          <w:szCs w:val="28"/>
        </w:rPr>
        <w:br w:type="page"/>
      </w:r>
    </w:p>
    <w:p w:rsidR="00A655AA" w:rsidRPr="00DC06F2" w:rsidRDefault="00DC06F2" w:rsidP="009C22B2">
      <w:pPr>
        <w:jc w:val="center"/>
        <w:rPr>
          <w:sz w:val="28"/>
          <w:szCs w:val="28"/>
        </w:rPr>
      </w:pPr>
      <w:r w:rsidRPr="00DC06F2">
        <w:rPr>
          <w:sz w:val="28"/>
          <w:szCs w:val="28"/>
        </w:rPr>
        <w:lastRenderedPageBreak/>
        <w:t>ER DIAGRAM OF</w:t>
      </w:r>
      <w:r w:rsidR="009C22B2">
        <w:rPr>
          <w:sz w:val="28"/>
          <w:szCs w:val="28"/>
        </w:rPr>
        <w:t xml:space="preserve"> THE</w:t>
      </w:r>
      <w:r w:rsidRPr="00DC06F2">
        <w:rPr>
          <w:sz w:val="28"/>
          <w:szCs w:val="28"/>
        </w:rPr>
        <w:t xml:space="preserve"> DATABASE</w:t>
      </w:r>
    </w:p>
    <w:p w:rsidR="00A655AA" w:rsidRDefault="00A655AA" w:rsidP="00A655AA">
      <w:pPr>
        <w:jc w:val="center"/>
        <w:rPr>
          <w:b/>
          <w:sz w:val="28"/>
          <w:szCs w:val="28"/>
          <w:u w:val="single"/>
        </w:rPr>
      </w:pPr>
    </w:p>
    <w:p w:rsidR="00A655AA" w:rsidRDefault="00A655AA" w:rsidP="00A655AA">
      <w:pPr>
        <w:jc w:val="center"/>
        <w:rPr>
          <w:b/>
          <w:sz w:val="28"/>
          <w:szCs w:val="28"/>
          <w:u w:val="single"/>
        </w:rPr>
      </w:pPr>
    </w:p>
    <w:p w:rsidR="00A655AA" w:rsidRDefault="00A655AA" w:rsidP="00A655AA">
      <w:pPr>
        <w:jc w:val="center"/>
        <w:rPr>
          <w:b/>
          <w:sz w:val="28"/>
          <w:szCs w:val="28"/>
          <w:u w:val="single"/>
        </w:rPr>
      </w:pPr>
    </w:p>
    <w:p w:rsidR="008812FB" w:rsidRDefault="008812FB" w:rsidP="008812FB">
      <w:pPr>
        <w:jc w:val="center"/>
        <w:rPr>
          <w:noProof/>
          <w:sz w:val="28"/>
          <w:szCs w:val="28"/>
        </w:rPr>
      </w:pPr>
    </w:p>
    <w:p w:rsidR="001E6299" w:rsidRPr="008812FB" w:rsidRDefault="00DC06F2" w:rsidP="008812FB">
      <w:pPr>
        <w:jc w:val="center"/>
        <w:rPr>
          <w:b/>
          <w:sz w:val="28"/>
          <w:szCs w:val="28"/>
          <w:u w:val="single"/>
        </w:rPr>
        <w:sectPr w:rsidR="001E6299" w:rsidRPr="008812FB">
          <w:footerReference w:type="default" r:id="rId9"/>
          <w:type w:val="continuous"/>
          <w:pgSz w:w="12240" w:h="15840"/>
          <w:pgMar w:top="1360" w:right="1600" w:bottom="280" w:left="1340" w:header="720" w:footer="720" w:gutter="0"/>
          <w:cols w:space="720"/>
        </w:sectPr>
      </w:pPr>
      <w:r w:rsidRPr="00DC06F2">
        <w:rPr>
          <w:noProof/>
          <w:sz w:val="28"/>
          <w:szCs w:val="28"/>
        </w:rPr>
        <w:drawing>
          <wp:inline distT="0" distB="0" distL="0" distR="0" wp14:anchorId="0DEE36AB" wp14:editId="06B3E3BD">
            <wp:extent cx="5257800" cy="5248275"/>
            <wp:effectExtent l="0" t="0" r="0" b="952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257800" cy="5248275"/>
                    </a:xfrm>
                    <a:prstGeom prst="rect">
                      <a:avLst/>
                    </a:prstGeom>
                    <a:noFill/>
                    <a:ln>
                      <a:noFill/>
                    </a:ln>
                  </pic:spPr>
                </pic:pic>
              </a:graphicData>
            </a:graphic>
          </wp:inline>
        </w:drawing>
      </w:r>
    </w:p>
    <w:p w:rsidR="001E6299" w:rsidRDefault="00DC06F2" w:rsidP="008812FB">
      <w:pPr>
        <w:spacing w:before="7" w:line="276" w:lineRule="auto"/>
        <w:jc w:val="center"/>
        <w:rPr>
          <w:sz w:val="28"/>
          <w:szCs w:val="28"/>
        </w:rPr>
      </w:pPr>
      <w:r>
        <w:rPr>
          <w:sz w:val="28"/>
          <w:szCs w:val="28"/>
        </w:rPr>
        <w:lastRenderedPageBreak/>
        <w:t>CONVERSION OF ER DIAGRAM TO TABLES</w:t>
      </w:r>
    </w:p>
    <w:p w:rsidR="00DC06F2" w:rsidRDefault="00DC06F2" w:rsidP="00DC06F2">
      <w:pPr>
        <w:spacing w:before="7" w:line="276" w:lineRule="auto"/>
        <w:rPr>
          <w:sz w:val="28"/>
          <w:szCs w:val="28"/>
        </w:rPr>
      </w:pPr>
    </w:p>
    <w:p w:rsidR="00DC06F2" w:rsidRPr="00DC06F2" w:rsidRDefault="00DC06F2">
      <w:pPr>
        <w:spacing w:before="7" w:line="100" w:lineRule="exact"/>
        <w:rPr>
          <w:sz w:val="28"/>
          <w:szCs w:val="28"/>
        </w:rPr>
      </w:pPr>
    </w:p>
    <w:p w:rsidR="001E6299" w:rsidRDefault="001E6299">
      <w:pPr>
        <w:spacing w:line="200" w:lineRule="exact"/>
      </w:pPr>
    </w:p>
    <w:p w:rsidR="001E6299" w:rsidRDefault="00A51FBB">
      <w:pPr>
        <w:ind w:left="100"/>
        <w:rPr>
          <w:rFonts w:ascii="Arial" w:eastAsia="Arial" w:hAnsi="Arial" w:cs="Arial"/>
        </w:rPr>
      </w:pPr>
      <w:r>
        <w:pict>
          <v:group id="_x0000_s1134" style="position:absolute;left:0;text-align:left;margin-left:70.75pt;margin-top:11.5pt;width:290.75pt;height:15.2pt;z-index:-251662336;mso-position-horizontal-relative:page" coordorigin="1415,230" coordsize="5815,304">
            <v:shape id="_x0000_s1147" style="position:absolute;left:1421;top:240;width:1603;height:0" coordorigin="1421,240" coordsize="1603,0" path="m1421,240r1603,e" filled="f" strokeweight=".58pt">
              <v:path arrowok="t"/>
            </v:shape>
            <v:shape id="_x0000_s1146" style="position:absolute;left:3029;top:240;width:1536;height:0" coordorigin="3029,240" coordsize="1536,0" path="m3029,240r1536,e" filled="f" strokeweight=".58pt">
              <v:path arrowok="t"/>
            </v:shape>
            <v:shape id="_x0000_s1145" style="position:absolute;left:4570;top:240;width:1536;height:0" coordorigin="4570,240" coordsize="1536,0" path="m4570,240r1536,e" filled="f" strokeweight=".58pt">
              <v:path arrowok="t"/>
            </v:shape>
            <v:shape id="_x0000_s1144" style="position:absolute;left:6110;top:240;width:1114;height:0" coordorigin="6110,240" coordsize="1114,0" path="m6110,240r1114,e" filled="f" strokeweight=".58pt">
              <v:path arrowok="t"/>
            </v:shape>
            <v:shape id="_x0000_s1143" style="position:absolute;left:1426;top:243;width:0;height:286" coordorigin="1426,243" coordsize="0,286" path="m1426,243r,285e" filled="f" strokeweight=".58pt">
              <v:path arrowok="t"/>
            </v:shape>
            <v:shape id="_x0000_s1142" style="position:absolute;left:3024;top:243;width:0;height:276" coordorigin="3024,243" coordsize="0,276" path="m3024,243r,276e" filled="f" strokeweight=".58pt">
              <v:path arrowok="t"/>
            </v:shape>
            <v:shape id="_x0000_s1141" style="position:absolute;left:4565;top:243;width:0;height:276" coordorigin="4565,243" coordsize="0,276" path="m4565,243r,276e" filled="f" strokeweight=".58pt">
              <v:path arrowok="t"/>
            </v:shape>
            <v:shape id="_x0000_s1140" style="position:absolute;left:7224;top:236;width:0;height:293" coordorigin="7224,236" coordsize="0,293" path="m7224,236r,292e" filled="f" strokeweight=".58pt">
              <v:path arrowok="t"/>
            </v:shape>
            <v:shape id="_x0000_s1139" style="position:absolute;left:1421;top:524;width:1603;height:0" coordorigin="1421,524" coordsize="1603,0" path="m1421,524r1603,e" filled="f" strokeweight=".58pt">
              <v:path arrowok="t"/>
            </v:shape>
            <v:shape id="_x0000_s1138" style="position:absolute;left:3019;top:524;width:1546;height:0" coordorigin="3019,524" coordsize="1546,0" path="m3019,524r1546,e" filled="f" strokeweight=".58pt">
              <v:path arrowok="t"/>
            </v:shape>
            <v:shape id="_x0000_s1137" style="position:absolute;left:6106;top:243;width:0;height:276" coordorigin="6106,243" coordsize="0,276" path="m6106,243r,276e" filled="f" strokeweight=".58pt">
              <v:path arrowok="t"/>
            </v:shape>
            <v:shape id="_x0000_s1136" style="position:absolute;left:4560;top:524;width:1546;height:0" coordorigin="4560,524" coordsize="1546,0" path="m4560,524r1546,e" filled="f" strokeweight=".58pt">
              <v:path arrowok="t"/>
            </v:shape>
            <v:shape id="_x0000_s1135" style="position:absolute;left:6101;top:524;width:1123;height:0" coordorigin="6101,524" coordsize="1123,0" path="m6101,524r1123,e" filled="f" strokeweight=".58pt">
              <v:path arrowok="t"/>
            </v:shape>
            <w10:wrap anchorx="page"/>
          </v:group>
        </w:pict>
      </w:r>
      <w:r w:rsidR="001F3D8A">
        <w:rPr>
          <w:rFonts w:ascii="Arial" w:eastAsia="Arial" w:hAnsi="Arial" w:cs="Arial"/>
        </w:rPr>
        <w:t>Patient</w:t>
      </w:r>
    </w:p>
    <w:p w:rsidR="001E6299" w:rsidRDefault="001F3D8A">
      <w:pPr>
        <w:spacing w:before="48" w:line="220" w:lineRule="exact"/>
        <w:ind w:left="100"/>
        <w:rPr>
          <w:rFonts w:ascii="Arial" w:eastAsia="Arial" w:hAnsi="Arial" w:cs="Arial"/>
        </w:rPr>
      </w:pPr>
      <w:proofErr w:type="spellStart"/>
      <w:proofErr w:type="gramStart"/>
      <w:r>
        <w:rPr>
          <w:rFonts w:ascii="Arial" w:eastAsia="Arial" w:hAnsi="Arial" w:cs="Arial"/>
          <w:position w:val="-1"/>
          <w:u w:val="single" w:color="000000"/>
        </w:rPr>
        <w:t>ssn</w:t>
      </w:r>
      <w:proofErr w:type="spellEnd"/>
      <w:proofErr w:type="gramEnd"/>
      <w:r>
        <w:rPr>
          <w:rFonts w:ascii="Arial" w:eastAsia="Arial" w:hAnsi="Arial" w:cs="Arial"/>
          <w:position w:val="-1"/>
        </w:rPr>
        <w:t xml:space="preserve">                       age                      name                   address</w:t>
      </w:r>
    </w:p>
    <w:p w:rsidR="001E6299" w:rsidRDefault="001E6299">
      <w:pPr>
        <w:spacing w:before="1" w:line="280" w:lineRule="exact"/>
        <w:rPr>
          <w:sz w:val="28"/>
          <w:szCs w:val="28"/>
        </w:rPr>
      </w:pPr>
    </w:p>
    <w:p w:rsidR="001E6299" w:rsidRDefault="00A51FBB">
      <w:pPr>
        <w:spacing w:before="35"/>
        <w:ind w:left="100"/>
        <w:rPr>
          <w:rFonts w:ascii="Arial" w:eastAsia="Arial" w:hAnsi="Arial" w:cs="Arial"/>
        </w:rPr>
      </w:pPr>
      <w:r>
        <w:pict>
          <v:group id="_x0000_s1120" style="position:absolute;left:0;text-align:left;margin-left:70.75pt;margin-top:13.25pt;width:290.75pt;height:15pt;z-index:-251661312;mso-position-horizontal-relative:page" coordorigin="1415,265" coordsize="5815,300">
            <v:shape id="_x0000_s1133" style="position:absolute;left:1421;top:275;width:1603;height:0" coordorigin="1421,275" coordsize="1603,0" path="m1421,275r1603,e" filled="f" strokeweight=".58pt">
              <v:path arrowok="t"/>
            </v:shape>
            <v:shape id="_x0000_s1132" style="position:absolute;left:3029;top:275;width:1536;height:0" coordorigin="3029,275" coordsize="1536,0" path="m3029,275r1536,e" filled="f" strokeweight=".58pt">
              <v:path arrowok="t"/>
            </v:shape>
            <v:shape id="_x0000_s1131" style="position:absolute;left:4570;top:275;width:1536;height:0" coordorigin="4570,275" coordsize="1536,0" path="m4570,275r1536,e" filled="f" strokeweight=".58pt">
              <v:path arrowok="t"/>
            </v:shape>
            <v:shape id="_x0000_s1130" style="position:absolute;left:6110;top:275;width:1114;height:0" coordorigin="6110,275" coordsize="1114,0" path="m6110,275r1114,e" filled="f" strokeweight=".58pt">
              <v:path arrowok="t"/>
            </v:shape>
            <v:shape id="_x0000_s1129" style="position:absolute;left:1426;top:278;width:0;height:281" coordorigin="1426,278" coordsize="0,281" path="m1426,278r,281e" filled="f" strokeweight=".58pt">
              <v:path arrowok="t"/>
            </v:shape>
            <v:shape id="_x0000_s1128" style="position:absolute;left:3024;top:278;width:0;height:271" coordorigin="3024,278" coordsize="0,271" path="m3024,278r,271e" filled="f" strokeweight=".58pt">
              <v:path arrowok="t"/>
            </v:shape>
            <v:shape id="_x0000_s1127" style="position:absolute;left:4565;top:278;width:0;height:271" coordorigin="4565,278" coordsize="0,271" path="m4565,278r,271e" filled="f" strokeweight=".58pt">
              <v:path arrowok="t"/>
            </v:shape>
            <v:shape id="_x0000_s1126" style="position:absolute;left:7224;top:271;width:0;height:288" coordorigin="7224,271" coordsize="0,288" path="m7224,271r,288e" filled="f" strokeweight=".58pt">
              <v:path arrowok="t"/>
            </v:shape>
            <v:shape id="_x0000_s1125" style="position:absolute;left:1421;top:554;width:1603;height:0" coordorigin="1421,554" coordsize="1603,0" path="m1421,554r1603,e" filled="f" strokeweight=".58pt">
              <v:path arrowok="t"/>
            </v:shape>
            <v:shape id="_x0000_s1124" style="position:absolute;left:3019;top:554;width:1546;height:0" coordorigin="3019,554" coordsize="1546,0" path="m3019,554r1546,e" filled="f" strokeweight=".58pt">
              <v:path arrowok="t"/>
            </v:shape>
            <v:shape id="_x0000_s1123" style="position:absolute;left:6106;top:278;width:0;height:271" coordorigin="6106,278" coordsize="0,271" path="m6106,278r,271e" filled="f" strokeweight=".58pt">
              <v:path arrowok="t"/>
            </v:shape>
            <v:shape id="_x0000_s1122" style="position:absolute;left:4560;top:554;width:1546;height:0" coordorigin="4560,554" coordsize="1546,0" path="m4560,554r1546,e" filled="f" strokeweight=".58pt">
              <v:path arrowok="t"/>
            </v:shape>
            <v:shape id="_x0000_s1121" style="position:absolute;left:6101;top:554;width:1123;height:0" coordorigin="6101,554" coordsize="1123,0" path="m6101,554r1123,e" filled="f" strokeweight=".58pt">
              <v:path arrowok="t"/>
            </v:shape>
            <w10:wrap anchorx="page"/>
          </v:group>
        </w:pict>
      </w:r>
      <w:r w:rsidR="001F3D8A">
        <w:rPr>
          <w:rFonts w:ascii="Arial" w:eastAsia="Arial" w:hAnsi="Arial" w:cs="Arial"/>
        </w:rPr>
        <w:t>Doctor</w:t>
      </w:r>
    </w:p>
    <w:p w:rsidR="001E6299" w:rsidRDefault="001F3D8A">
      <w:pPr>
        <w:spacing w:before="48" w:line="220" w:lineRule="exact"/>
        <w:ind w:left="100"/>
        <w:rPr>
          <w:rFonts w:ascii="Arial" w:eastAsia="Arial" w:hAnsi="Arial" w:cs="Arial"/>
        </w:rPr>
      </w:pPr>
      <w:proofErr w:type="spellStart"/>
      <w:proofErr w:type="gramStart"/>
      <w:r>
        <w:rPr>
          <w:rFonts w:ascii="Arial" w:eastAsia="Arial" w:hAnsi="Arial" w:cs="Arial"/>
          <w:position w:val="-1"/>
          <w:u w:val="single" w:color="000000"/>
        </w:rPr>
        <w:t>phy_ssn</w:t>
      </w:r>
      <w:proofErr w:type="spellEnd"/>
      <w:proofErr w:type="gramEnd"/>
      <w:r>
        <w:rPr>
          <w:rFonts w:ascii="Arial" w:eastAsia="Arial" w:hAnsi="Arial" w:cs="Arial"/>
          <w:position w:val="-1"/>
        </w:rPr>
        <w:t xml:space="preserve">               name                   </w:t>
      </w:r>
      <w:proofErr w:type="spellStart"/>
      <w:r>
        <w:rPr>
          <w:rFonts w:ascii="Arial" w:eastAsia="Arial" w:hAnsi="Arial" w:cs="Arial"/>
          <w:position w:val="-1"/>
        </w:rPr>
        <w:t>speciality</w:t>
      </w:r>
      <w:proofErr w:type="spellEnd"/>
      <w:r>
        <w:rPr>
          <w:rFonts w:ascii="Arial" w:eastAsia="Arial" w:hAnsi="Arial" w:cs="Arial"/>
          <w:position w:val="-1"/>
        </w:rPr>
        <w:t xml:space="preserve">             </w:t>
      </w:r>
      <w:proofErr w:type="spellStart"/>
      <w:r>
        <w:rPr>
          <w:rFonts w:ascii="Arial" w:eastAsia="Arial" w:hAnsi="Arial" w:cs="Arial"/>
          <w:position w:val="-1"/>
        </w:rPr>
        <w:t>exp_years</w:t>
      </w:r>
      <w:proofErr w:type="spellEnd"/>
    </w:p>
    <w:p w:rsidR="001E6299" w:rsidRDefault="001E6299">
      <w:pPr>
        <w:spacing w:before="1" w:line="280" w:lineRule="exact"/>
        <w:rPr>
          <w:sz w:val="28"/>
          <w:szCs w:val="28"/>
        </w:rPr>
      </w:pPr>
    </w:p>
    <w:p w:rsidR="001E6299" w:rsidRDefault="00A51FBB">
      <w:pPr>
        <w:spacing w:before="35"/>
        <w:ind w:left="100"/>
        <w:rPr>
          <w:rFonts w:ascii="Arial" w:eastAsia="Arial" w:hAnsi="Arial" w:cs="Arial"/>
        </w:rPr>
      </w:pPr>
      <w:r>
        <w:pict>
          <v:group id="_x0000_s1109" style="position:absolute;left:0;text-align:left;margin-left:70.75pt;margin-top:13.25pt;width:234.8pt;height:15pt;z-index:-251660288;mso-position-horizontal-relative:page" coordorigin="1415,265" coordsize="4696,300">
            <v:shape id="_x0000_s1119" style="position:absolute;left:1421;top:275;width:1603;height:0" coordorigin="1421,275" coordsize="1603,0" path="m1421,275r1603,e" filled="f" strokeweight=".58pt">
              <v:path arrowok="t"/>
            </v:shape>
            <v:shape id="_x0000_s1118" style="position:absolute;left:3029;top:275;width:1536;height:0" coordorigin="3029,275" coordsize="1536,0" path="m3029,275r1536,e" filled="f" strokeweight=".58pt">
              <v:path arrowok="t"/>
            </v:shape>
            <v:shape id="_x0000_s1117" style="position:absolute;left:4570;top:275;width:1536;height:0" coordorigin="4570,275" coordsize="1536,0" path="m4570,275r1536,e" filled="f" strokeweight=".58pt">
              <v:path arrowok="t"/>
            </v:shape>
            <v:shape id="_x0000_s1116" style="position:absolute;left:1426;top:278;width:0;height:281" coordorigin="1426,278" coordsize="0,281" path="m1426,278r,281e" filled="f" strokeweight=".58pt">
              <v:path arrowok="t"/>
            </v:shape>
            <v:shape id="_x0000_s1115" style="position:absolute;left:3024;top:278;width:0;height:271" coordorigin="3024,278" coordsize="0,271" path="m3024,278r,271e" filled="f" strokeweight=".58pt">
              <v:path arrowok="t"/>
            </v:shape>
            <v:shape id="_x0000_s1114" style="position:absolute;left:4565;top:278;width:0;height:271" coordorigin="4565,278" coordsize="0,271" path="m4565,278r,271e" filled="f" strokeweight=".58pt">
              <v:path arrowok="t"/>
            </v:shape>
            <v:shape id="_x0000_s1113" style="position:absolute;left:6106;top:271;width:0;height:288" coordorigin="6106,271" coordsize="0,288" path="m6106,271r,288e" filled="f" strokeweight=".58pt">
              <v:path arrowok="t"/>
            </v:shape>
            <v:shape id="_x0000_s1112" style="position:absolute;left:1421;top:554;width:1603;height:0" coordorigin="1421,554" coordsize="1603,0" path="m1421,554r1603,e" filled="f" strokeweight=".58pt">
              <v:path arrowok="t"/>
            </v:shape>
            <v:shape id="_x0000_s1111" style="position:absolute;left:3019;top:554;width:1546;height:0" coordorigin="3019,554" coordsize="1546,0" path="m3019,554r1546,e" filled="f" strokeweight=".58pt">
              <v:path arrowok="t"/>
            </v:shape>
            <v:shape id="_x0000_s1110" style="position:absolute;left:4560;top:554;width:1546;height:0" coordorigin="4560,554" coordsize="1546,0" path="m4560,554r1546,e" filled="f" strokeweight=".58pt">
              <v:path arrowok="t"/>
            </v:shape>
            <w10:wrap anchorx="page"/>
          </v:group>
        </w:pict>
      </w:r>
      <w:r w:rsidR="001F3D8A">
        <w:rPr>
          <w:rFonts w:ascii="Arial" w:eastAsia="Arial" w:hAnsi="Arial" w:cs="Arial"/>
        </w:rPr>
        <w:t>Drug</w:t>
      </w:r>
    </w:p>
    <w:p w:rsidR="001E6299" w:rsidRDefault="001F3D8A">
      <w:pPr>
        <w:spacing w:before="48" w:line="220" w:lineRule="exact"/>
        <w:ind w:left="100"/>
        <w:rPr>
          <w:rFonts w:ascii="Arial" w:eastAsia="Arial" w:hAnsi="Arial" w:cs="Arial"/>
        </w:rPr>
      </w:pPr>
      <w:proofErr w:type="spellStart"/>
      <w:r>
        <w:rPr>
          <w:rFonts w:ascii="Arial" w:eastAsia="Arial" w:hAnsi="Arial" w:cs="Arial"/>
          <w:position w:val="-1"/>
          <w:u w:val="single" w:color="000000"/>
        </w:rPr>
        <w:t>trade_name</w:t>
      </w:r>
      <w:proofErr w:type="spellEnd"/>
      <w:r>
        <w:rPr>
          <w:rFonts w:ascii="Arial" w:eastAsia="Arial" w:hAnsi="Arial" w:cs="Arial"/>
          <w:position w:val="-1"/>
        </w:rPr>
        <w:t xml:space="preserve">          </w:t>
      </w:r>
      <w:r>
        <w:rPr>
          <w:rFonts w:ascii="Arial" w:eastAsia="Arial" w:hAnsi="Arial" w:cs="Arial"/>
          <w:position w:val="-1"/>
          <w:u w:val="single" w:color="000000"/>
        </w:rPr>
        <w:t>Pharm_co.name</w:t>
      </w:r>
      <w:r>
        <w:rPr>
          <w:rFonts w:ascii="Arial" w:eastAsia="Arial" w:hAnsi="Arial" w:cs="Arial"/>
          <w:position w:val="-1"/>
        </w:rPr>
        <w:t xml:space="preserve"> formula</w:t>
      </w:r>
    </w:p>
    <w:p w:rsidR="001E6299" w:rsidRDefault="001E6299">
      <w:pPr>
        <w:spacing w:before="16" w:line="260" w:lineRule="exact"/>
        <w:rPr>
          <w:sz w:val="26"/>
          <w:szCs w:val="26"/>
        </w:rPr>
      </w:pPr>
    </w:p>
    <w:p w:rsidR="001E6299" w:rsidRDefault="001F3D8A">
      <w:pPr>
        <w:spacing w:before="35"/>
        <w:ind w:left="100"/>
        <w:rPr>
          <w:rFonts w:ascii="Arial" w:eastAsia="Arial" w:hAnsi="Arial" w:cs="Arial"/>
        </w:rPr>
      </w:pPr>
      <w:proofErr w:type="spellStart"/>
      <w:r>
        <w:rPr>
          <w:rFonts w:ascii="Arial" w:eastAsia="Arial" w:hAnsi="Arial" w:cs="Arial"/>
        </w:rPr>
        <w:t>Pharm_co</w:t>
      </w:r>
      <w:proofErr w:type="spellEnd"/>
    </w:p>
    <w:p w:rsidR="001E6299" w:rsidRDefault="00A51FBB">
      <w:pPr>
        <w:spacing w:before="53" w:line="220" w:lineRule="exact"/>
        <w:ind w:left="100"/>
        <w:rPr>
          <w:rFonts w:ascii="Arial" w:eastAsia="Arial" w:hAnsi="Arial" w:cs="Arial"/>
        </w:rPr>
      </w:pPr>
      <w:r>
        <w:pict>
          <v:group id="_x0000_s1101" style="position:absolute;left:0;text-align:left;margin-left:70.75pt;margin-top:.2pt;width:157.8pt;height:15pt;z-index:-251659264;mso-position-horizontal-relative:page" coordorigin="1415,4" coordsize="3156,300">
            <v:shape id="_x0000_s1108" style="position:absolute;left:1421;top:15;width:1603;height:0" coordorigin="1421,15" coordsize="1603,0" path="m1421,15r1603,e" filled="f" strokeweight=".58pt">
              <v:path arrowok="t"/>
            </v:shape>
            <v:shape id="_x0000_s1107" style="position:absolute;left:3029;top:15;width:1536;height:0" coordorigin="3029,15" coordsize="1536,0" path="m3029,15r1536,e" filled="f" strokeweight=".58pt">
              <v:path arrowok="t"/>
            </v:shape>
            <v:shape id="_x0000_s1106" style="position:absolute;left:1426;top:17;width:0;height:281" coordorigin="1426,17" coordsize="0,281" path="m1426,17r,281e" filled="f" strokeweight=".58pt">
              <v:path arrowok="t"/>
            </v:shape>
            <v:shape id="_x0000_s1105" style="position:absolute;left:3024;top:17;width:0;height:271" coordorigin="3024,17" coordsize="0,271" path="m3024,17r,272e" filled="f" strokeweight=".58pt">
              <v:path arrowok="t"/>
            </v:shape>
            <v:shape id="_x0000_s1104" style="position:absolute;left:4565;top:10;width:0;height:288" coordorigin="4565,10" coordsize="0,288" path="m4565,10r,288e" filled="f" strokeweight=".58pt">
              <v:path arrowok="t"/>
            </v:shape>
            <v:shape id="_x0000_s1103" style="position:absolute;left:1421;top:293;width:1603;height:0" coordorigin="1421,293" coordsize="1603,0" path="m1421,293r1603,e" filled="f" strokeweight=".58pt">
              <v:path arrowok="t"/>
            </v:shape>
            <v:shape id="_x0000_s1102" style="position:absolute;left:3019;top:293;width:1546;height:0" coordorigin="3019,293" coordsize="1546,0" path="m3019,293r1546,e" filled="f" strokeweight=".58pt">
              <v:path arrowok="t"/>
            </v:shape>
            <w10:wrap anchorx="page"/>
          </v:group>
        </w:pict>
      </w:r>
      <w:proofErr w:type="gramStart"/>
      <w:r w:rsidR="001F3D8A">
        <w:rPr>
          <w:rFonts w:ascii="Arial" w:eastAsia="Arial" w:hAnsi="Arial" w:cs="Arial"/>
          <w:position w:val="-1"/>
          <w:u w:val="single" w:color="000000"/>
        </w:rPr>
        <w:t>name</w:t>
      </w:r>
      <w:proofErr w:type="gramEnd"/>
      <w:r w:rsidR="001F3D8A">
        <w:rPr>
          <w:rFonts w:ascii="Arial" w:eastAsia="Arial" w:hAnsi="Arial" w:cs="Arial"/>
          <w:position w:val="-1"/>
        </w:rPr>
        <w:t xml:space="preserve">                    </w:t>
      </w:r>
      <w:proofErr w:type="spellStart"/>
      <w:r w:rsidR="001F3D8A">
        <w:rPr>
          <w:rFonts w:ascii="Arial" w:eastAsia="Arial" w:hAnsi="Arial" w:cs="Arial"/>
          <w:position w:val="-1"/>
        </w:rPr>
        <w:t>phone_num</w:t>
      </w:r>
      <w:proofErr w:type="spellEnd"/>
    </w:p>
    <w:p w:rsidR="001E6299" w:rsidRDefault="001E6299">
      <w:pPr>
        <w:spacing w:before="16" w:line="260" w:lineRule="exact"/>
        <w:rPr>
          <w:sz w:val="26"/>
          <w:szCs w:val="26"/>
        </w:rPr>
      </w:pPr>
    </w:p>
    <w:p w:rsidR="00A655AA" w:rsidRDefault="00A655AA">
      <w:pPr>
        <w:spacing w:before="16" w:line="260" w:lineRule="exact"/>
        <w:rPr>
          <w:sz w:val="26"/>
          <w:szCs w:val="26"/>
        </w:rPr>
      </w:pPr>
    </w:p>
    <w:p w:rsidR="001E6299" w:rsidRDefault="001F3D8A">
      <w:pPr>
        <w:spacing w:before="35"/>
        <w:ind w:left="100"/>
        <w:rPr>
          <w:rFonts w:ascii="Arial" w:eastAsia="Arial" w:hAnsi="Arial" w:cs="Arial"/>
        </w:rPr>
      </w:pPr>
      <w:r>
        <w:rPr>
          <w:rFonts w:ascii="Arial" w:eastAsia="Arial" w:hAnsi="Arial" w:cs="Arial"/>
        </w:rPr>
        <w:t>Pharmacy</w:t>
      </w:r>
    </w:p>
    <w:p w:rsidR="001E6299" w:rsidRDefault="00A51FBB">
      <w:pPr>
        <w:spacing w:before="53" w:line="220" w:lineRule="exact"/>
        <w:ind w:left="100"/>
        <w:rPr>
          <w:rFonts w:ascii="Arial" w:eastAsia="Arial" w:hAnsi="Arial" w:cs="Arial"/>
        </w:rPr>
      </w:pPr>
      <w:r>
        <w:pict>
          <v:group id="_x0000_s1090" style="position:absolute;left:0;text-align:left;margin-left:70.75pt;margin-top:.2pt;width:234.8pt;height:15pt;z-index:-251658240;mso-position-horizontal-relative:page" coordorigin="1415,4" coordsize="4696,300">
            <v:shape id="_x0000_s1100" style="position:absolute;left:1421;top:15;width:1603;height:0" coordorigin="1421,15" coordsize="1603,0" path="m1421,15r1603,e" filled="f" strokeweight=".58pt">
              <v:path arrowok="t"/>
            </v:shape>
            <v:shape id="_x0000_s1099" style="position:absolute;left:3029;top:15;width:1536;height:0" coordorigin="3029,15" coordsize="1536,0" path="m3029,15r1536,e" filled="f" strokeweight=".58pt">
              <v:path arrowok="t"/>
            </v:shape>
            <v:shape id="_x0000_s1098" style="position:absolute;left:4570;top:15;width:1536;height:0" coordorigin="4570,15" coordsize="1536,0" path="m4570,15r1536,e" filled="f" strokeweight=".58pt">
              <v:path arrowok="t"/>
            </v:shape>
            <v:shape id="_x0000_s1097" style="position:absolute;left:1426;top:17;width:0;height:281" coordorigin="1426,17" coordsize="0,281" path="m1426,17r,281e" filled="f" strokeweight=".58pt">
              <v:path arrowok="t"/>
            </v:shape>
            <v:shape id="_x0000_s1096" style="position:absolute;left:3024;top:17;width:0;height:271" coordorigin="3024,17" coordsize="0,271" path="m3024,17r,272e" filled="f" strokeweight=".58pt">
              <v:path arrowok="t"/>
            </v:shape>
            <v:shape id="_x0000_s1095" style="position:absolute;left:4565;top:17;width:0;height:271" coordorigin="4565,17" coordsize="0,271" path="m4565,17r,272e" filled="f" strokeweight=".58pt">
              <v:path arrowok="t"/>
            </v:shape>
            <v:shape id="_x0000_s1094" style="position:absolute;left:6106;top:10;width:0;height:288" coordorigin="6106,10" coordsize="0,288" path="m6106,10r,288e" filled="f" strokeweight=".58pt">
              <v:path arrowok="t"/>
            </v:shape>
            <v:shape id="_x0000_s1093" style="position:absolute;left:1421;top:293;width:1603;height:0" coordorigin="1421,293" coordsize="1603,0" path="m1421,293r1603,e" filled="f" strokeweight=".58pt">
              <v:path arrowok="t"/>
            </v:shape>
            <v:shape id="_x0000_s1092" style="position:absolute;left:3019;top:293;width:1546;height:0" coordorigin="3019,293" coordsize="1546,0" path="m3019,293r1546,e" filled="f" strokeweight=".58pt">
              <v:path arrowok="t"/>
            </v:shape>
            <v:shape id="_x0000_s1091" style="position:absolute;left:4560;top:293;width:1546;height:0" coordorigin="4560,293" coordsize="1546,0" path="m4560,293r1546,e" filled="f" strokeweight=".58pt">
              <v:path arrowok="t"/>
            </v:shape>
            <w10:wrap anchorx="page"/>
          </v:group>
        </w:pict>
      </w:r>
      <w:proofErr w:type="gramStart"/>
      <w:r w:rsidR="001F3D8A">
        <w:rPr>
          <w:rFonts w:ascii="Arial" w:eastAsia="Arial" w:hAnsi="Arial" w:cs="Arial"/>
          <w:position w:val="-1"/>
          <w:u w:val="single" w:color="000000"/>
        </w:rPr>
        <w:t>name</w:t>
      </w:r>
      <w:proofErr w:type="gramEnd"/>
      <w:r w:rsidR="001F3D8A">
        <w:rPr>
          <w:rFonts w:ascii="Arial" w:eastAsia="Arial" w:hAnsi="Arial" w:cs="Arial"/>
          <w:position w:val="-1"/>
        </w:rPr>
        <w:t xml:space="preserve">                    address               phone#</w:t>
      </w:r>
    </w:p>
    <w:p w:rsidR="001E6299" w:rsidRDefault="001E6299">
      <w:pPr>
        <w:spacing w:before="16" w:line="260" w:lineRule="exact"/>
        <w:rPr>
          <w:sz w:val="26"/>
          <w:szCs w:val="26"/>
        </w:rPr>
      </w:pPr>
    </w:p>
    <w:p w:rsidR="00A655AA" w:rsidRDefault="00A655AA">
      <w:pPr>
        <w:spacing w:before="16" w:line="260" w:lineRule="exact"/>
        <w:rPr>
          <w:sz w:val="26"/>
          <w:szCs w:val="26"/>
        </w:rPr>
      </w:pPr>
    </w:p>
    <w:p w:rsidR="001E6299" w:rsidRDefault="00A51FBB">
      <w:pPr>
        <w:spacing w:before="35"/>
        <w:ind w:left="100"/>
        <w:rPr>
          <w:rFonts w:ascii="Arial" w:eastAsia="Arial" w:hAnsi="Arial" w:cs="Arial"/>
        </w:rPr>
      </w:pPr>
      <w:r>
        <w:pict>
          <v:group id="_x0000_s1083" style="position:absolute;left:0;text-align:left;margin-left:70.75pt;margin-top:13.25pt;width:158pt;height:15.2pt;z-index:-251657216;mso-position-horizontal-relative:page" coordorigin="1415,265" coordsize="3160,304">
            <v:shape id="_x0000_s1089" style="position:absolute;left:1421;top:275;width:1603;height:0" coordorigin="1421,275" coordsize="1603,0" path="m1421,275r1603,e" filled="f" strokeweight=".58pt">
              <v:path arrowok="t"/>
            </v:shape>
            <v:shape id="_x0000_s1088" style="position:absolute;left:3029;top:275;width:1536;height:0" coordorigin="3029,275" coordsize="1536,0" path="m3029,275r1536,e" filled="f" strokeweight=".58pt">
              <v:path arrowok="t"/>
            </v:shape>
            <v:shape id="_x0000_s1087" style="position:absolute;left:1426;top:278;width:0;height:286" coordorigin="1426,278" coordsize="0,286" path="m1426,278r,285e" filled="f" strokeweight=".58pt">
              <v:path arrowok="t"/>
            </v:shape>
            <v:shape id="_x0000_s1086" style="position:absolute;left:3024;top:278;width:0;height:276" coordorigin="3024,278" coordsize="0,276" path="m3024,278r,276e" filled="f" strokeweight=".58pt">
              <v:path arrowok="t"/>
            </v:shape>
            <v:shape id="_x0000_s1085" style="position:absolute;left:4565;top:271;width:0;height:293" coordorigin="4565,271" coordsize="0,293" path="m4565,271r,292e" filled="f" strokeweight=".58pt">
              <v:path arrowok="t"/>
            </v:shape>
            <v:shape id="_x0000_s1084" style="position:absolute;left:1421;top:559;width:3149;height:0" coordorigin="1421,559" coordsize="3149,0" path="m1421,559r3149,e" filled="f" strokeweight=".58pt">
              <v:path arrowok="t"/>
            </v:shape>
            <w10:wrap anchorx="page"/>
          </v:group>
        </w:pict>
      </w:r>
      <w:proofErr w:type="spellStart"/>
      <w:r w:rsidR="001F3D8A">
        <w:rPr>
          <w:rFonts w:ascii="Arial" w:eastAsia="Arial" w:hAnsi="Arial" w:cs="Arial"/>
        </w:rPr>
        <w:t>Pri_physician</w:t>
      </w:r>
      <w:proofErr w:type="spellEnd"/>
    </w:p>
    <w:p w:rsidR="001E6299" w:rsidRDefault="001F3D8A">
      <w:pPr>
        <w:spacing w:before="48"/>
        <w:ind w:left="100"/>
        <w:rPr>
          <w:rFonts w:ascii="Arial" w:eastAsia="Arial" w:hAnsi="Arial" w:cs="Arial"/>
        </w:rPr>
      </w:pPr>
      <w:proofErr w:type="spellStart"/>
      <w:proofErr w:type="gramStart"/>
      <w:r>
        <w:rPr>
          <w:rFonts w:ascii="Arial" w:eastAsia="Arial" w:hAnsi="Arial" w:cs="Arial"/>
        </w:rPr>
        <w:t>ssn</w:t>
      </w:r>
      <w:proofErr w:type="spellEnd"/>
      <w:proofErr w:type="gramEnd"/>
      <w:r>
        <w:rPr>
          <w:rFonts w:ascii="Arial" w:eastAsia="Arial" w:hAnsi="Arial" w:cs="Arial"/>
        </w:rPr>
        <w:t xml:space="preserve">                       </w:t>
      </w:r>
      <w:proofErr w:type="spellStart"/>
      <w:r>
        <w:rPr>
          <w:rFonts w:ascii="Arial" w:eastAsia="Arial" w:hAnsi="Arial" w:cs="Arial"/>
        </w:rPr>
        <w:t>phy_ssn</w:t>
      </w:r>
      <w:proofErr w:type="spellEnd"/>
    </w:p>
    <w:p w:rsidR="001E6299" w:rsidRDefault="001E6299">
      <w:pPr>
        <w:spacing w:before="16" w:line="260" w:lineRule="exact"/>
        <w:rPr>
          <w:rFonts w:ascii="Arial" w:eastAsia="Arial" w:hAnsi="Arial" w:cs="Arial"/>
          <w:position w:val="-1"/>
        </w:rPr>
      </w:pPr>
    </w:p>
    <w:p w:rsidR="00A655AA" w:rsidRDefault="00A655AA">
      <w:pPr>
        <w:spacing w:before="16" w:line="260" w:lineRule="exact"/>
        <w:rPr>
          <w:sz w:val="26"/>
          <w:szCs w:val="26"/>
        </w:rPr>
      </w:pPr>
    </w:p>
    <w:p w:rsidR="001E6299" w:rsidRDefault="00A51FBB">
      <w:pPr>
        <w:spacing w:before="35"/>
        <w:ind w:left="100"/>
        <w:rPr>
          <w:rFonts w:ascii="Arial" w:eastAsia="Arial" w:hAnsi="Arial" w:cs="Arial"/>
        </w:rPr>
      </w:pPr>
      <w:r>
        <w:pict>
          <v:group id="_x0000_s1064" style="position:absolute;left:0;text-align:left;margin-left:70.5pt;margin-top:13.25pt;width:387pt;height:15.2pt;z-index:-251656192;mso-position-horizontal-relative:page" coordorigin="1410,265" coordsize="7740,304">
            <v:shape id="_x0000_s1082" style="position:absolute;left:1430;top:275;width:1594;height:0" coordorigin="1430,275" coordsize="1594,0" path="m1430,275r1594,e" filled="f" strokeweight=".58pt">
              <v:path arrowok="t"/>
            </v:shape>
            <v:shape id="_x0000_s1081" style="position:absolute;left:3029;top:275;width:1536;height:0" coordorigin="3029,275" coordsize="1536,0" path="m3029,275r1536,e" filled="f" strokeweight=".58pt">
              <v:path arrowok="t"/>
            </v:shape>
            <v:shape id="_x0000_s1080" style="position:absolute;left:4570;top:275;width:1536;height:0" coordorigin="4570,275" coordsize="1536,0" path="m4570,275r1536,e" filled="f" strokeweight=".58pt">
              <v:path arrowok="t"/>
            </v:shape>
            <v:shape id="_x0000_s1079" style="position:absolute;left:6110;top:275;width:1114;height:0" coordorigin="6110,275" coordsize="1114,0" path="m6110,275r1114,e" filled="f" strokeweight=".58pt">
              <v:path arrowok="t"/>
            </v:shape>
            <v:shape id="_x0000_s1078" style="position:absolute;left:7229;top:275;width:946;height:0" coordorigin="7229,275" coordsize="946,0" path="m7229,275r945,e" filled="f" strokeweight=".58pt">
              <v:path arrowok="t"/>
            </v:shape>
            <v:shape id="_x0000_s1077" style="position:absolute;left:8174;top:275;width:970;height:0" coordorigin="8174,275" coordsize="970,0" path="m8174,275r970,e" filled="f" strokeweight=".58pt">
              <v:path arrowok="t"/>
            </v:shape>
            <v:shape id="_x0000_s1076" style="position:absolute;left:1424;top:273;width:0;height:281" coordorigin="1424,273" coordsize="0,281" path="m1424,273r,281e" filled="f" strokeweight=".58pt">
              <v:path arrowok="t"/>
            </v:shape>
            <v:shape id="_x0000_s1075" style="position:absolute;left:3024;top:278;width:0;height:276" coordorigin="3024,278" coordsize="0,276" path="m3024,278r,276e" filled="f" strokeweight=".58pt">
              <v:path arrowok="t"/>
            </v:shape>
            <v:shape id="_x0000_s1074" style="position:absolute;left:4565;top:278;width:0;height:276" coordorigin="4565,278" coordsize="0,276" path="m4565,278r,276e" filled="f" strokeweight=".58pt">
              <v:path arrowok="t"/>
            </v:shape>
            <v:shape id="_x0000_s1073" style="position:absolute;left:7224;top:278;width:0;height:286" coordorigin="7224,278" coordsize="0,286" path="m7224,278r,285e" filled="f" strokeweight=".58pt">
              <v:path arrowok="t"/>
            </v:shape>
            <v:shape id="_x0000_s1072" style="position:absolute;left:9144;top:271;width:0;height:293" coordorigin="9144,271" coordsize="0,293" path="m9144,271r,292e" filled="f" strokeweight=".58pt">
              <v:path arrowok="t"/>
            </v:shape>
            <v:shape id="_x0000_s1071" style="position:absolute;left:1416;top:559;width:1608;height:0" coordorigin="1416,559" coordsize="1608,0" path="m1416,559r1608,e" filled="f" strokeweight=".58pt">
              <v:path arrowok="t"/>
            </v:shape>
            <v:shape id="_x0000_s1070" style="position:absolute;left:3019;top:559;width:1546;height:0" coordorigin="3019,559" coordsize="1546,0" path="m3019,559r1546,e" filled="f" strokeweight=".58pt">
              <v:path arrowok="t"/>
            </v:shape>
            <v:shape id="_x0000_s1069" style="position:absolute;left:6106;top:278;width:0;height:276" coordorigin="6106,278" coordsize="0,276" path="m6106,278r,276e" filled="f" strokeweight=".58pt">
              <v:path arrowok="t"/>
            </v:shape>
            <v:shape id="_x0000_s1068" style="position:absolute;left:4560;top:559;width:1546;height:0" coordorigin="4560,559" coordsize="1546,0" path="m4560,559r1546,e" filled="f" strokeweight=".58pt">
              <v:path arrowok="t"/>
            </v:shape>
            <v:shape id="_x0000_s1067" style="position:absolute;left:6101;top:559;width:1123;height:0" coordorigin="6101,559" coordsize="1123,0" path="m6101,559r1123,e" filled="f" strokeweight=".58pt">
              <v:path arrowok="t"/>
            </v:shape>
            <v:shape id="_x0000_s1066" style="position:absolute;left:7229;top:559;width:946;height:0" coordorigin="7229,559" coordsize="946,0" path="m7229,559r945,e" filled="f" strokeweight=".58pt">
              <v:path arrowok="t"/>
            </v:shape>
            <v:shape id="_x0000_s1065" style="position:absolute;left:8174;top:559;width:970;height:0" coordorigin="8174,559" coordsize="970,0" path="m8174,559r970,e" filled="f" strokeweight=".58pt">
              <v:path arrowok="t"/>
            </v:shape>
            <w10:wrap anchorx="page"/>
          </v:group>
        </w:pict>
      </w:r>
      <w:r w:rsidR="001F3D8A">
        <w:rPr>
          <w:rFonts w:ascii="Arial" w:eastAsia="Arial" w:hAnsi="Arial" w:cs="Arial"/>
        </w:rPr>
        <w:t>Prescription</w:t>
      </w:r>
    </w:p>
    <w:p w:rsidR="001E6299" w:rsidRDefault="001F3D8A">
      <w:pPr>
        <w:spacing w:before="48" w:line="220" w:lineRule="exact"/>
        <w:ind w:left="100"/>
        <w:rPr>
          <w:rFonts w:ascii="Arial" w:eastAsia="Arial" w:hAnsi="Arial" w:cs="Arial"/>
        </w:rPr>
      </w:pPr>
      <w:proofErr w:type="spellStart"/>
      <w:proofErr w:type="gramStart"/>
      <w:r>
        <w:rPr>
          <w:rFonts w:ascii="Arial" w:eastAsia="Arial" w:hAnsi="Arial" w:cs="Arial"/>
          <w:position w:val="-1"/>
        </w:rPr>
        <w:t>ssn</w:t>
      </w:r>
      <w:proofErr w:type="spellEnd"/>
      <w:proofErr w:type="gramEnd"/>
      <w:r>
        <w:rPr>
          <w:rFonts w:ascii="Arial" w:eastAsia="Arial" w:hAnsi="Arial" w:cs="Arial"/>
          <w:position w:val="-1"/>
        </w:rPr>
        <w:t xml:space="preserve">                       </w:t>
      </w:r>
      <w:proofErr w:type="spellStart"/>
      <w:r>
        <w:rPr>
          <w:rFonts w:ascii="Arial" w:eastAsia="Arial" w:hAnsi="Arial" w:cs="Arial"/>
          <w:position w:val="-1"/>
        </w:rPr>
        <w:t>phy_ssn</w:t>
      </w:r>
      <w:proofErr w:type="spellEnd"/>
      <w:r>
        <w:rPr>
          <w:rFonts w:ascii="Arial" w:eastAsia="Arial" w:hAnsi="Arial" w:cs="Arial"/>
          <w:position w:val="-1"/>
        </w:rPr>
        <w:t xml:space="preserve">              </w:t>
      </w:r>
      <w:r w:rsidR="008812FB">
        <w:rPr>
          <w:rFonts w:ascii="Arial" w:eastAsia="Arial" w:hAnsi="Arial" w:cs="Arial"/>
          <w:position w:val="-1"/>
        </w:rPr>
        <w:t xml:space="preserve"> </w:t>
      </w:r>
      <w:r>
        <w:rPr>
          <w:rFonts w:ascii="Arial" w:eastAsia="Arial" w:hAnsi="Arial" w:cs="Arial"/>
          <w:position w:val="-1"/>
        </w:rPr>
        <w:t xml:space="preserve">Pharm_co.name </w:t>
      </w:r>
      <w:r w:rsidR="008812FB">
        <w:rPr>
          <w:rFonts w:ascii="Arial" w:eastAsia="Arial" w:hAnsi="Arial" w:cs="Arial"/>
          <w:position w:val="-1"/>
        </w:rPr>
        <w:t xml:space="preserve"> </w:t>
      </w:r>
      <w:proofErr w:type="spellStart"/>
      <w:r>
        <w:rPr>
          <w:rFonts w:ascii="Arial" w:eastAsia="Arial" w:hAnsi="Arial" w:cs="Arial"/>
          <w:position w:val="-1"/>
        </w:rPr>
        <w:t>trade_name</w:t>
      </w:r>
      <w:proofErr w:type="spellEnd"/>
      <w:r>
        <w:rPr>
          <w:rFonts w:ascii="Arial" w:eastAsia="Arial" w:hAnsi="Arial" w:cs="Arial"/>
          <w:position w:val="-1"/>
        </w:rPr>
        <w:t xml:space="preserve"> date          quantity</w:t>
      </w:r>
    </w:p>
    <w:p w:rsidR="001E6299" w:rsidRDefault="001E6299">
      <w:pPr>
        <w:spacing w:before="10" w:line="280" w:lineRule="exact"/>
        <w:rPr>
          <w:sz w:val="28"/>
          <w:szCs w:val="28"/>
        </w:rPr>
      </w:pPr>
    </w:p>
    <w:p w:rsidR="00A655AA" w:rsidRDefault="00A655AA">
      <w:pPr>
        <w:spacing w:before="10" w:line="280" w:lineRule="exact"/>
        <w:rPr>
          <w:sz w:val="28"/>
          <w:szCs w:val="28"/>
        </w:rPr>
      </w:pPr>
    </w:p>
    <w:p w:rsidR="001E6299" w:rsidRDefault="00A51FBB">
      <w:pPr>
        <w:spacing w:before="35"/>
        <w:ind w:left="100"/>
        <w:rPr>
          <w:rFonts w:ascii="Arial" w:eastAsia="Arial" w:hAnsi="Arial" w:cs="Arial"/>
        </w:rPr>
      </w:pPr>
      <w:r>
        <w:pict>
          <v:group id="_x0000_s1057" style="position:absolute;left:0;text-align:left;margin-left:70.75pt;margin-top:13.25pt;width:157.8pt;height:15.2pt;z-index:-251655168;mso-position-horizontal-relative:page" coordorigin="1415,265" coordsize="3156,304">
            <v:shape id="_x0000_s1063" style="position:absolute;left:1421;top:275;width:1603;height:0" coordorigin="1421,275" coordsize="1603,0" path="m1421,275r1603,e" filled="f" strokeweight=".58pt">
              <v:path arrowok="t"/>
            </v:shape>
            <v:shape id="_x0000_s1062" style="position:absolute;left:3029;top:275;width:1536;height:0" coordorigin="3029,275" coordsize="1536,0" path="m3029,275r1536,e" filled="f" strokeweight=".58pt">
              <v:path arrowok="t"/>
            </v:shape>
            <v:shape id="_x0000_s1061" style="position:absolute;left:1426;top:278;width:0;height:286" coordorigin="1426,278" coordsize="0,286" path="m1426,278r,285e" filled="f" strokeweight=".58pt">
              <v:path arrowok="t"/>
            </v:shape>
            <v:shape id="_x0000_s1060" style="position:absolute;left:3024;top:278;width:0;height:276" coordorigin="3024,278" coordsize="0,276" path="m3024,278r,276e" filled="f" strokeweight=".58pt">
              <v:path arrowok="t"/>
            </v:shape>
            <v:shape id="_x0000_s1059" style="position:absolute;left:4565;top:271;width:0;height:293" coordorigin="4565,271" coordsize="0,293" path="m4565,271r,292e" filled="f" strokeweight=".58pt">
              <v:path arrowok="t"/>
            </v:shape>
            <v:shape id="_x0000_s1058" style="position:absolute;left:1421;top:559;width:3144;height:0" coordorigin="1421,559" coordsize="3144,0" path="m1421,559r3144,e" filled="f" strokeweight=".58pt">
              <v:path arrowok="t"/>
            </v:shape>
            <w10:wrap anchorx="page"/>
          </v:group>
        </w:pict>
      </w:r>
      <w:r w:rsidR="001F3D8A">
        <w:rPr>
          <w:rFonts w:ascii="Arial" w:eastAsia="Arial" w:hAnsi="Arial" w:cs="Arial"/>
        </w:rPr>
        <w:t>Make</w:t>
      </w:r>
    </w:p>
    <w:p w:rsidR="001E6299" w:rsidRPr="00A655AA" w:rsidRDefault="001F3D8A" w:rsidP="00A655AA">
      <w:pPr>
        <w:spacing w:before="48"/>
        <w:ind w:left="100"/>
        <w:rPr>
          <w:rFonts w:ascii="Arial" w:eastAsia="Arial" w:hAnsi="Arial" w:cs="Arial"/>
        </w:rPr>
      </w:pPr>
      <w:r>
        <w:rPr>
          <w:rFonts w:ascii="Arial" w:eastAsia="Arial" w:hAnsi="Arial" w:cs="Arial"/>
        </w:rPr>
        <w:t xml:space="preserve">Pharm_co.name  </w:t>
      </w:r>
      <w:r w:rsidR="008812FB">
        <w:rPr>
          <w:rFonts w:ascii="Arial" w:eastAsia="Arial" w:hAnsi="Arial" w:cs="Arial"/>
        </w:rPr>
        <w:t xml:space="preserve"> </w:t>
      </w:r>
      <w:proofErr w:type="spellStart"/>
      <w:r>
        <w:rPr>
          <w:rFonts w:ascii="Arial" w:eastAsia="Arial" w:hAnsi="Arial" w:cs="Arial"/>
        </w:rPr>
        <w:t>trade_name</w:t>
      </w:r>
      <w:proofErr w:type="spellEnd"/>
    </w:p>
    <w:p w:rsidR="00A655AA" w:rsidRDefault="00A655AA" w:rsidP="00BC509D">
      <w:pPr>
        <w:spacing w:before="35"/>
        <w:rPr>
          <w:rFonts w:ascii="Arial" w:eastAsia="Arial" w:hAnsi="Arial" w:cs="Arial"/>
        </w:rPr>
      </w:pPr>
    </w:p>
    <w:p w:rsidR="00A655AA" w:rsidRDefault="00A655AA">
      <w:pPr>
        <w:spacing w:before="35"/>
        <w:ind w:left="100"/>
        <w:rPr>
          <w:rFonts w:ascii="Arial" w:eastAsia="Arial" w:hAnsi="Arial" w:cs="Arial"/>
        </w:rPr>
      </w:pPr>
    </w:p>
    <w:p w:rsidR="001E6299" w:rsidRDefault="00A51FBB">
      <w:pPr>
        <w:spacing w:before="35"/>
        <w:ind w:left="100"/>
        <w:rPr>
          <w:rFonts w:ascii="Arial" w:eastAsia="Arial" w:hAnsi="Arial" w:cs="Arial"/>
        </w:rPr>
      </w:pPr>
      <w:r>
        <w:pict>
          <v:group id="_x0000_s1046" style="position:absolute;left:0;text-align:left;margin-left:70.75pt;margin-top:13.25pt;width:234.8pt;height:15.2pt;z-index:-251654144;mso-position-horizontal-relative:page" coordorigin="1415,265" coordsize="4696,304">
            <v:shape id="_x0000_s1056" style="position:absolute;left:1421;top:275;width:1603;height:0" coordorigin="1421,275" coordsize="1603,0" path="m1421,275r1603,e" filled="f" strokeweight=".58pt">
              <v:path arrowok="t"/>
            </v:shape>
            <v:shape id="_x0000_s1055" style="position:absolute;left:3029;top:275;width:1536;height:0" coordorigin="3029,275" coordsize="1536,0" path="m3029,275r1536,e" filled="f" strokeweight=".58pt">
              <v:path arrowok="t"/>
            </v:shape>
            <v:shape id="_x0000_s1054" style="position:absolute;left:4570;top:275;width:1536;height:0" coordorigin="4570,275" coordsize="1536,0" path="m4570,275r1536,e" filled="f" strokeweight=".58pt">
              <v:path arrowok="t"/>
            </v:shape>
            <v:shape id="_x0000_s1053" style="position:absolute;left:1426;top:278;width:0;height:286" coordorigin="1426,278" coordsize="0,286" path="m1426,278r,285e" filled="f" strokeweight=".58pt">
              <v:path arrowok="t"/>
            </v:shape>
            <v:shape id="_x0000_s1052" style="position:absolute;left:3024;top:278;width:0;height:276" coordorigin="3024,278" coordsize="0,276" path="m3024,278r,276e" filled="f" strokeweight=".58pt">
              <v:path arrowok="t"/>
            </v:shape>
            <v:shape id="_x0000_s1051" style="position:absolute;left:4565;top:278;width:0;height:276" coordorigin="4565,278" coordsize="0,276" path="m4565,278r,276e" filled="f" strokeweight=".58pt">
              <v:path arrowok="t"/>
            </v:shape>
            <v:shape id="_x0000_s1050" style="position:absolute;left:6106;top:271;width:0;height:293" coordorigin="6106,271" coordsize="0,293" path="m6106,271r,292e" filled="f" strokeweight=".58pt">
              <v:path arrowok="t"/>
            </v:shape>
            <v:shape id="_x0000_s1049" style="position:absolute;left:1421;top:559;width:1603;height:0" coordorigin="1421,559" coordsize="1603,0" path="m1421,559r1603,e" filled="f" strokeweight=".58pt">
              <v:path arrowok="t"/>
            </v:shape>
            <v:shape id="_x0000_s1048" style="position:absolute;left:3019;top:559;width:1546;height:0" coordorigin="3019,559" coordsize="1546,0" path="m3019,559r1546,e" filled="f" strokeweight=".58pt">
              <v:path arrowok="t"/>
            </v:shape>
            <v:shape id="_x0000_s1047" style="position:absolute;left:4560;top:559;width:1546;height:0" coordorigin="4560,559" coordsize="1546,0" path="m4560,559r1546,e" filled="f" strokeweight=".58pt">
              <v:path arrowok="t"/>
            </v:shape>
            <w10:wrap anchorx="page"/>
          </v:group>
        </w:pict>
      </w:r>
      <w:r w:rsidR="001F3D8A">
        <w:rPr>
          <w:rFonts w:ascii="Arial" w:eastAsia="Arial" w:hAnsi="Arial" w:cs="Arial"/>
        </w:rPr>
        <w:t>Sell</w:t>
      </w:r>
    </w:p>
    <w:p w:rsidR="001E6299" w:rsidRDefault="001F3D8A">
      <w:pPr>
        <w:spacing w:before="48" w:line="220" w:lineRule="exact"/>
        <w:ind w:left="100"/>
        <w:rPr>
          <w:rFonts w:ascii="Arial" w:eastAsia="Arial" w:hAnsi="Arial" w:cs="Arial"/>
        </w:rPr>
      </w:pPr>
      <w:r>
        <w:rPr>
          <w:rFonts w:ascii="Arial" w:eastAsia="Arial" w:hAnsi="Arial" w:cs="Arial"/>
          <w:position w:val="-1"/>
        </w:rPr>
        <w:t xml:space="preserve">Pharmacy.name </w:t>
      </w:r>
      <w:r w:rsidR="008812FB">
        <w:rPr>
          <w:rFonts w:ascii="Arial" w:eastAsia="Arial" w:hAnsi="Arial" w:cs="Arial"/>
          <w:position w:val="-1"/>
        </w:rPr>
        <w:t xml:space="preserve"> </w:t>
      </w:r>
      <w:r>
        <w:rPr>
          <w:rFonts w:ascii="Arial" w:eastAsia="Arial" w:hAnsi="Arial" w:cs="Arial"/>
          <w:position w:val="-1"/>
        </w:rPr>
        <w:t xml:space="preserve"> Pharm_</w:t>
      </w:r>
      <w:proofErr w:type="gramStart"/>
      <w:r>
        <w:rPr>
          <w:rFonts w:ascii="Arial" w:eastAsia="Arial" w:hAnsi="Arial" w:cs="Arial"/>
          <w:position w:val="-1"/>
        </w:rPr>
        <w:t xml:space="preserve">co.name </w:t>
      </w:r>
      <w:r w:rsidR="008812FB">
        <w:rPr>
          <w:rFonts w:ascii="Arial" w:eastAsia="Arial" w:hAnsi="Arial" w:cs="Arial"/>
          <w:position w:val="-1"/>
        </w:rPr>
        <w:t xml:space="preserve"> </w:t>
      </w:r>
      <w:proofErr w:type="spellStart"/>
      <w:r>
        <w:rPr>
          <w:rFonts w:ascii="Arial" w:eastAsia="Arial" w:hAnsi="Arial" w:cs="Arial"/>
          <w:position w:val="-1"/>
        </w:rPr>
        <w:t>trade</w:t>
      </w:r>
      <w:proofErr w:type="gramEnd"/>
      <w:r>
        <w:rPr>
          <w:rFonts w:ascii="Arial" w:eastAsia="Arial" w:hAnsi="Arial" w:cs="Arial"/>
          <w:position w:val="-1"/>
        </w:rPr>
        <w:t>_name</w:t>
      </w:r>
      <w:proofErr w:type="spellEnd"/>
    </w:p>
    <w:p w:rsidR="001E6299" w:rsidRDefault="001E6299">
      <w:pPr>
        <w:spacing w:before="1" w:line="280" w:lineRule="exact"/>
        <w:rPr>
          <w:sz w:val="28"/>
          <w:szCs w:val="28"/>
        </w:rPr>
      </w:pPr>
    </w:p>
    <w:p w:rsidR="00A655AA" w:rsidRDefault="00A655AA">
      <w:pPr>
        <w:spacing w:before="1" w:line="280" w:lineRule="exact"/>
        <w:rPr>
          <w:sz w:val="28"/>
          <w:szCs w:val="28"/>
        </w:rPr>
      </w:pPr>
    </w:p>
    <w:p w:rsidR="001E6299" w:rsidRDefault="00A51FBB">
      <w:pPr>
        <w:spacing w:before="35"/>
        <w:ind w:left="100"/>
        <w:rPr>
          <w:rFonts w:ascii="Arial" w:eastAsia="Arial" w:hAnsi="Arial" w:cs="Arial"/>
        </w:rPr>
      </w:pPr>
      <w:r>
        <w:pict>
          <v:group id="_x0000_s1026" style="position:absolute;left:0;text-align:left;margin-left:70.75pt;margin-top:13.25pt;width:386.75pt;height:15.2pt;z-index:-251653120;mso-position-horizontal-relative:page" coordorigin="1415,265" coordsize="7735,304">
            <v:shape id="_x0000_s1045" style="position:absolute;left:1421;top:275;width:1603;height:0" coordorigin="1421,275" coordsize="1603,0" path="m1421,275r1603,e" filled="f" strokeweight=".58pt">
              <v:path arrowok="t"/>
            </v:shape>
            <v:shape id="_x0000_s1044" style="position:absolute;left:3029;top:275;width:1536;height:0" coordorigin="3029,275" coordsize="1536,0" path="m3029,275r1536,e" filled="f" strokeweight=".58pt">
              <v:path arrowok="t"/>
            </v:shape>
            <v:shape id="_x0000_s1043" style="position:absolute;left:4570;top:275;width:1536;height:0" coordorigin="4570,275" coordsize="1536,0" path="m4570,275r1536,e" filled="f" strokeweight=".58pt">
              <v:path arrowok="t"/>
            </v:shape>
            <v:shape id="_x0000_s1042" style="position:absolute;left:6110;top:275;width:1114;height:0" coordorigin="6110,275" coordsize="1114,0" path="m6110,275r1114,e" filled="f" strokeweight=".58pt">
              <v:path arrowok="t"/>
            </v:shape>
            <v:shape id="_x0000_s1041" style="position:absolute;left:7229;top:275;width:946;height:0" coordorigin="7229,275" coordsize="946,0" path="m7229,275r945,e" filled="f" strokeweight=".58pt">
              <v:path arrowok="t"/>
            </v:shape>
            <v:shape id="_x0000_s1040" style="position:absolute;left:8189;top:275;width:955;height:0" coordorigin="8189,275" coordsize="955,0" path="m8189,275r955,e" filled="f" strokeweight=".58pt">
              <v:path arrowok="t"/>
            </v:shape>
            <v:shape id="_x0000_s1039" style="position:absolute;left:1426;top:278;width:0;height:286" coordorigin="1426,278" coordsize="0,286" path="m1426,278r,285e" filled="f" strokeweight=".58pt">
              <v:path arrowok="t"/>
            </v:shape>
            <v:shape id="_x0000_s1038" style="position:absolute;left:3024;top:278;width:0;height:276" coordorigin="3024,278" coordsize="0,276" path="m3024,278r,276e" filled="f" strokeweight=".58pt">
              <v:path arrowok="t"/>
            </v:shape>
            <v:shape id="_x0000_s1037" style="position:absolute;left:4565;top:278;width:0;height:276" coordorigin="4565,278" coordsize="0,276" path="m4565,278r,276e" filled="f" strokeweight=".58pt">
              <v:path arrowok="t"/>
            </v:shape>
            <v:shape id="_x0000_s1036" style="position:absolute;left:7224;top:278;width:0;height:286" coordorigin="7224,278" coordsize="0,286" path="m7224,278r,285e" filled="f" strokeweight=".58pt">
              <v:path arrowok="t"/>
            </v:shape>
            <v:shape id="_x0000_s1035" style="position:absolute;left:8181;top:271;width:0;height:293" coordorigin="8181,271" coordsize="0,293" path="m8181,271r,292e" filled="f" strokeweight=".58pt">
              <v:path arrowok="t"/>
            </v:shape>
            <v:shape id="_x0000_s1034" style="position:absolute;left:9144;top:271;width:0;height:293" coordorigin="9144,271" coordsize="0,293" path="m9144,271r,292e" filled="f" strokeweight=".58pt">
              <v:path arrowok="t"/>
            </v:shape>
            <v:shape id="_x0000_s1033" style="position:absolute;left:1421;top:559;width:1603;height:0" coordorigin="1421,559" coordsize="1603,0" path="m1421,559r1603,e" filled="f" strokeweight=".58pt">
              <v:path arrowok="t"/>
            </v:shape>
            <v:shape id="_x0000_s1032" style="position:absolute;left:3019;top:559;width:1546;height:0" coordorigin="3019,559" coordsize="1546,0" path="m3019,559r1546,e" filled="f" strokeweight=".58pt">
              <v:path arrowok="t"/>
            </v:shape>
            <v:shape id="_x0000_s1031" style="position:absolute;left:6106;top:278;width:0;height:276" coordorigin="6106,278" coordsize="0,276" path="m6106,278r,276e" filled="f" strokeweight=".58pt">
              <v:path arrowok="t"/>
            </v:shape>
            <v:shape id="_x0000_s1030" style="position:absolute;left:4560;top:559;width:1546;height:0" coordorigin="4560,559" coordsize="1546,0" path="m4560,559r1546,e" filled="f" strokeweight=".58pt">
              <v:path arrowok="t"/>
            </v:shape>
            <v:shape id="_x0000_s1029" style="position:absolute;left:6101;top:559;width:1123;height:0" coordorigin="6101,559" coordsize="1123,0" path="m6101,559r1123,e" filled="f" strokeweight=".58pt">
              <v:path arrowok="t"/>
            </v:shape>
            <v:shape id="_x0000_s1028" style="position:absolute;left:7229;top:559;width:946;height:0" coordorigin="7229,559" coordsize="946,0" path="m7229,559r945,e" filled="f" strokeweight=".58pt">
              <v:path arrowok="t"/>
            </v:shape>
            <v:shape id="_x0000_s1027" style="position:absolute;left:8179;top:559;width:965;height:0" coordorigin="8179,559" coordsize="965,0" path="m8179,559r965,e" filled="f" strokeweight=".58pt">
              <v:path arrowok="t"/>
            </v:shape>
            <w10:wrap anchorx="page"/>
          </v:group>
        </w:pict>
      </w:r>
      <w:r w:rsidR="001F3D8A">
        <w:rPr>
          <w:rFonts w:ascii="Arial" w:eastAsia="Arial" w:hAnsi="Arial" w:cs="Arial"/>
        </w:rPr>
        <w:t>Contract</w:t>
      </w:r>
    </w:p>
    <w:p w:rsidR="001E6299" w:rsidRDefault="001F3D8A">
      <w:pPr>
        <w:spacing w:before="48" w:line="220" w:lineRule="exact"/>
        <w:ind w:left="100"/>
        <w:rPr>
          <w:rFonts w:ascii="Arial" w:eastAsia="Arial" w:hAnsi="Arial" w:cs="Arial"/>
        </w:rPr>
      </w:pPr>
      <w:r>
        <w:rPr>
          <w:rFonts w:ascii="Arial" w:eastAsia="Arial" w:hAnsi="Arial" w:cs="Arial"/>
          <w:position w:val="-1"/>
        </w:rPr>
        <w:t xml:space="preserve">Pharmacy.name  </w:t>
      </w:r>
      <w:r w:rsidR="008812FB">
        <w:rPr>
          <w:rFonts w:ascii="Arial" w:eastAsia="Arial" w:hAnsi="Arial" w:cs="Arial"/>
          <w:position w:val="-1"/>
        </w:rPr>
        <w:t xml:space="preserve"> </w:t>
      </w:r>
      <w:r>
        <w:rPr>
          <w:rFonts w:ascii="Arial" w:eastAsia="Arial" w:hAnsi="Arial" w:cs="Arial"/>
          <w:position w:val="-1"/>
        </w:rPr>
        <w:t>Pharm_</w:t>
      </w:r>
      <w:proofErr w:type="gramStart"/>
      <w:r>
        <w:rPr>
          <w:rFonts w:ascii="Arial" w:eastAsia="Arial" w:hAnsi="Arial" w:cs="Arial"/>
          <w:position w:val="-1"/>
        </w:rPr>
        <w:t xml:space="preserve">co.name </w:t>
      </w:r>
      <w:r w:rsidR="008812FB">
        <w:rPr>
          <w:rFonts w:ascii="Arial" w:eastAsia="Arial" w:hAnsi="Arial" w:cs="Arial"/>
          <w:position w:val="-1"/>
        </w:rPr>
        <w:t xml:space="preserve"> </w:t>
      </w:r>
      <w:proofErr w:type="spellStart"/>
      <w:r>
        <w:rPr>
          <w:rFonts w:ascii="Arial" w:eastAsia="Arial" w:hAnsi="Arial" w:cs="Arial"/>
          <w:position w:val="-1"/>
        </w:rPr>
        <w:t>start</w:t>
      </w:r>
      <w:proofErr w:type="gramEnd"/>
      <w:r>
        <w:rPr>
          <w:rFonts w:ascii="Arial" w:eastAsia="Arial" w:hAnsi="Arial" w:cs="Arial"/>
          <w:position w:val="-1"/>
        </w:rPr>
        <w:t>_date</w:t>
      </w:r>
      <w:proofErr w:type="spellEnd"/>
      <w:r>
        <w:rPr>
          <w:rFonts w:ascii="Arial" w:eastAsia="Arial" w:hAnsi="Arial" w:cs="Arial"/>
          <w:position w:val="-1"/>
        </w:rPr>
        <w:t xml:space="preserve">        </w:t>
      </w:r>
      <w:r w:rsidR="009C22B2">
        <w:rPr>
          <w:rFonts w:ascii="Arial" w:eastAsia="Arial" w:hAnsi="Arial" w:cs="Arial"/>
          <w:position w:val="-1"/>
        </w:rPr>
        <w:t xml:space="preserve">    </w:t>
      </w:r>
      <w:proofErr w:type="spellStart"/>
      <w:r w:rsidR="009C22B2">
        <w:rPr>
          <w:rFonts w:ascii="Arial" w:eastAsia="Arial" w:hAnsi="Arial" w:cs="Arial"/>
          <w:position w:val="-1"/>
        </w:rPr>
        <w:t>end_date</w:t>
      </w:r>
      <w:proofErr w:type="spellEnd"/>
      <w:r w:rsidR="009C22B2">
        <w:rPr>
          <w:rFonts w:ascii="Arial" w:eastAsia="Arial" w:hAnsi="Arial" w:cs="Arial"/>
          <w:position w:val="-1"/>
        </w:rPr>
        <w:t xml:space="preserve">     text          </w:t>
      </w:r>
      <w:r>
        <w:rPr>
          <w:rFonts w:ascii="Arial" w:eastAsia="Arial" w:hAnsi="Arial" w:cs="Arial"/>
          <w:position w:val="-1"/>
        </w:rPr>
        <w:t>supervisor</w:t>
      </w:r>
    </w:p>
    <w:p w:rsidR="001E6299" w:rsidRDefault="001E6299">
      <w:pPr>
        <w:spacing w:before="10" w:line="100" w:lineRule="exact"/>
        <w:rPr>
          <w:sz w:val="11"/>
          <w:szCs w:val="11"/>
        </w:rPr>
      </w:pPr>
    </w:p>
    <w:p w:rsidR="001E6299" w:rsidRDefault="001E6299">
      <w:pPr>
        <w:spacing w:line="200" w:lineRule="exact"/>
      </w:pPr>
    </w:p>
    <w:p w:rsidR="00B20D14" w:rsidRDefault="00B20D14">
      <w:pPr>
        <w:rPr>
          <w:sz w:val="24"/>
          <w:szCs w:val="24"/>
        </w:rPr>
      </w:pPr>
    </w:p>
    <w:p w:rsidR="00B20D14" w:rsidRDefault="00B20D14">
      <w:pPr>
        <w:rPr>
          <w:sz w:val="24"/>
          <w:szCs w:val="24"/>
        </w:rPr>
      </w:pPr>
      <w:r>
        <w:rPr>
          <w:sz w:val="24"/>
          <w:szCs w:val="24"/>
        </w:rPr>
        <w:br w:type="page"/>
      </w:r>
    </w:p>
    <w:p w:rsidR="00B20D14" w:rsidRPr="00B20D14" w:rsidRDefault="00B20D14" w:rsidP="00B20D14">
      <w:pPr>
        <w:spacing w:after="200" w:line="276" w:lineRule="auto"/>
        <w:jc w:val="center"/>
        <w:rPr>
          <w:rFonts w:ascii="Calibri" w:eastAsia="Calibri" w:hAnsi="Calibri"/>
          <w:b/>
          <w:sz w:val="32"/>
          <w:szCs w:val="32"/>
          <w:u w:val="single"/>
        </w:rPr>
      </w:pPr>
      <w:r w:rsidRPr="00B20D14">
        <w:rPr>
          <w:rFonts w:ascii="Calibri" w:eastAsia="Calibri" w:hAnsi="Calibri"/>
          <w:b/>
          <w:sz w:val="32"/>
          <w:szCs w:val="32"/>
          <w:u w:val="single"/>
        </w:rPr>
        <w:lastRenderedPageBreak/>
        <w:t>NORMALIZED TABLES</w:t>
      </w:r>
    </w:p>
    <w:p w:rsidR="00B20D14" w:rsidRPr="00B20D14" w:rsidRDefault="00B20D14" w:rsidP="00B20D14">
      <w:pPr>
        <w:spacing w:after="200" w:line="276" w:lineRule="auto"/>
        <w:rPr>
          <w:rFonts w:ascii="Calibri" w:eastAsia="Calibri" w:hAnsi="Calibri"/>
          <w:b/>
          <w:sz w:val="28"/>
          <w:szCs w:val="28"/>
          <w:u w:val="single"/>
        </w:rPr>
      </w:pPr>
      <w:proofErr w:type="gramStart"/>
      <w:r w:rsidRPr="00B20D14">
        <w:rPr>
          <w:rFonts w:ascii="Calibri" w:eastAsia="Calibri" w:hAnsi="Calibri"/>
          <w:b/>
          <w:sz w:val="28"/>
          <w:szCs w:val="28"/>
          <w:u w:val="single"/>
        </w:rPr>
        <w:t>patient</w:t>
      </w:r>
      <w:proofErr w:type="gramEnd"/>
    </w:p>
    <w:tbl>
      <w:tblPr>
        <w:tblStyle w:val="TableGrid"/>
        <w:tblW w:w="0" w:type="auto"/>
        <w:tblLook w:val="04A0" w:firstRow="1" w:lastRow="0" w:firstColumn="1" w:lastColumn="0" w:noHBand="0" w:noVBand="1"/>
      </w:tblPr>
      <w:tblGrid>
        <w:gridCol w:w="2394"/>
        <w:gridCol w:w="2394"/>
        <w:gridCol w:w="2394"/>
        <w:gridCol w:w="2394"/>
      </w:tblGrid>
      <w:tr w:rsidR="00B20D14" w:rsidRPr="00B20D14" w:rsidTr="0019501A">
        <w:tc>
          <w:tcPr>
            <w:tcW w:w="2394" w:type="dxa"/>
          </w:tcPr>
          <w:p w:rsidR="00B20D14" w:rsidRPr="00B20D14" w:rsidRDefault="00B20D14" w:rsidP="00B20D14">
            <w:pPr>
              <w:rPr>
                <w:b/>
                <w:sz w:val="28"/>
                <w:szCs w:val="28"/>
                <w:u w:val="single"/>
              </w:rPr>
            </w:pPr>
            <w:proofErr w:type="spellStart"/>
            <w:r w:rsidRPr="00B20D14">
              <w:rPr>
                <w:b/>
                <w:sz w:val="28"/>
                <w:szCs w:val="28"/>
                <w:u w:val="single"/>
              </w:rPr>
              <w:t>ssn</w:t>
            </w:r>
            <w:proofErr w:type="spellEnd"/>
          </w:p>
        </w:tc>
        <w:tc>
          <w:tcPr>
            <w:tcW w:w="2394" w:type="dxa"/>
          </w:tcPr>
          <w:p w:rsidR="00B20D14" w:rsidRPr="00B20D14" w:rsidRDefault="00B20D14" w:rsidP="00B20D14">
            <w:pPr>
              <w:rPr>
                <w:b/>
                <w:sz w:val="28"/>
                <w:szCs w:val="28"/>
              </w:rPr>
            </w:pPr>
            <w:r w:rsidRPr="00B20D14">
              <w:rPr>
                <w:b/>
                <w:sz w:val="28"/>
                <w:szCs w:val="28"/>
              </w:rPr>
              <w:t>age</w:t>
            </w:r>
          </w:p>
        </w:tc>
        <w:tc>
          <w:tcPr>
            <w:tcW w:w="2394" w:type="dxa"/>
          </w:tcPr>
          <w:p w:rsidR="00B20D14" w:rsidRPr="00B20D14" w:rsidRDefault="00B20D14" w:rsidP="00B20D14">
            <w:pPr>
              <w:rPr>
                <w:b/>
                <w:sz w:val="28"/>
                <w:szCs w:val="28"/>
              </w:rPr>
            </w:pPr>
            <w:r w:rsidRPr="00B20D14">
              <w:rPr>
                <w:b/>
                <w:sz w:val="28"/>
                <w:szCs w:val="28"/>
              </w:rPr>
              <w:t>name</w:t>
            </w:r>
          </w:p>
        </w:tc>
        <w:tc>
          <w:tcPr>
            <w:tcW w:w="2394" w:type="dxa"/>
          </w:tcPr>
          <w:p w:rsidR="00B20D14" w:rsidRPr="00B20D14" w:rsidRDefault="00B20D14" w:rsidP="00B20D14">
            <w:pPr>
              <w:rPr>
                <w:b/>
                <w:sz w:val="28"/>
                <w:szCs w:val="28"/>
              </w:rPr>
            </w:pPr>
            <w:r w:rsidRPr="00B20D14">
              <w:rPr>
                <w:b/>
                <w:sz w:val="28"/>
                <w:szCs w:val="28"/>
              </w:rPr>
              <w:t>address</w:t>
            </w:r>
          </w:p>
        </w:tc>
      </w:tr>
    </w:tbl>
    <w:p w:rsidR="00B20D14" w:rsidRPr="00B20D14" w:rsidRDefault="00B20D14" w:rsidP="00B20D14">
      <w:pPr>
        <w:spacing w:after="200" w:line="276" w:lineRule="auto"/>
        <w:rPr>
          <w:rFonts w:ascii="Calibri" w:eastAsia="Calibri" w:hAnsi="Calibri"/>
          <w:b/>
          <w:sz w:val="28"/>
          <w:szCs w:val="28"/>
          <w:u w:val="single"/>
        </w:rPr>
      </w:pPr>
    </w:p>
    <w:p w:rsidR="00B20D14" w:rsidRPr="00B20D14" w:rsidRDefault="00B20D14" w:rsidP="00B20D14">
      <w:pPr>
        <w:spacing w:after="200" w:line="276" w:lineRule="auto"/>
        <w:rPr>
          <w:rFonts w:ascii="Calibri" w:eastAsia="Calibri" w:hAnsi="Calibri"/>
          <w:b/>
          <w:sz w:val="28"/>
          <w:szCs w:val="28"/>
          <w:u w:val="single"/>
        </w:rPr>
      </w:pPr>
      <w:proofErr w:type="gramStart"/>
      <w:r w:rsidRPr="00B20D14">
        <w:rPr>
          <w:rFonts w:ascii="Calibri" w:eastAsia="Calibri" w:hAnsi="Calibri"/>
          <w:b/>
          <w:sz w:val="28"/>
          <w:szCs w:val="28"/>
          <w:u w:val="single"/>
        </w:rPr>
        <w:t>doctor</w:t>
      </w:r>
      <w:proofErr w:type="gramEnd"/>
    </w:p>
    <w:tbl>
      <w:tblPr>
        <w:tblStyle w:val="TableGrid"/>
        <w:tblW w:w="0" w:type="auto"/>
        <w:tblLook w:val="04A0" w:firstRow="1" w:lastRow="0" w:firstColumn="1" w:lastColumn="0" w:noHBand="0" w:noVBand="1"/>
      </w:tblPr>
      <w:tblGrid>
        <w:gridCol w:w="2394"/>
        <w:gridCol w:w="2394"/>
        <w:gridCol w:w="2394"/>
        <w:gridCol w:w="2394"/>
      </w:tblGrid>
      <w:tr w:rsidR="00B20D14" w:rsidRPr="00B20D14" w:rsidTr="0019501A">
        <w:tc>
          <w:tcPr>
            <w:tcW w:w="2394" w:type="dxa"/>
          </w:tcPr>
          <w:p w:rsidR="00B20D14" w:rsidRPr="00B20D14" w:rsidRDefault="00B20D14" w:rsidP="00B20D14">
            <w:pPr>
              <w:rPr>
                <w:b/>
                <w:sz w:val="28"/>
                <w:szCs w:val="28"/>
                <w:u w:val="single"/>
              </w:rPr>
            </w:pPr>
            <w:proofErr w:type="spellStart"/>
            <w:r w:rsidRPr="00B20D14">
              <w:rPr>
                <w:b/>
                <w:sz w:val="28"/>
                <w:szCs w:val="28"/>
                <w:u w:val="single"/>
              </w:rPr>
              <w:t>Phy_ssn</w:t>
            </w:r>
            <w:proofErr w:type="spellEnd"/>
          </w:p>
        </w:tc>
        <w:tc>
          <w:tcPr>
            <w:tcW w:w="2394" w:type="dxa"/>
          </w:tcPr>
          <w:p w:rsidR="00B20D14" w:rsidRPr="00B20D14" w:rsidRDefault="00B20D14" w:rsidP="00B20D14">
            <w:pPr>
              <w:rPr>
                <w:b/>
                <w:sz w:val="28"/>
                <w:szCs w:val="28"/>
              </w:rPr>
            </w:pPr>
            <w:r w:rsidRPr="00B20D14">
              <w:rPr>
                <w:b/>
                <w:sz w:val="28"/>
                <w:szCs w:val="28"/>
              </w:rPr>
              <w:t>name</w:t>
            </w:r>
          </w:p>
        </w:tc>
        <w:tc>
          <w:tcPr>
            <w:tcW w:w="2394" w:type="dxa"/>
          </w:tcPr>
          <w:p w:rsidR="00B20D14" w:rsidRPr="00B20D14" w:rsidRDefault="00B20D14" w:rsidP="00B20D14">
            <w:pPr>
              <w:rPr>
                <w:b/>
                <w:sz w:val="28"/>
                <w:szCs w:val="28"/>
              </w:rPr>
            </w:pPr>
            <w:proofErr w:type="spellStart"/>
            <w:r w:rsidRPr="00B20D14">
              <w:rPr>
                <w:b/>
                <w:sz w:val="28"/>
                <w:szCs w:val="28"/>
              </w:rPr>
              <w:t>speciality</w:t>
            </w:r>
            <w:proofErr w:type="spellEnd"/>
          </w:p>
        </w:tc>
        <w:tc>
          <w:tcPr>
            <w:tcW w:w="2394" w:type="dxa"/>
          </w:tcPr>
          <w:p w:rsidR="00B20D14" w:rsidRPr="00B20D14" w:rsidRDefault="00B20D14" w:rsidP="00B20D14">
            <w:pPr>
              <w:rPr>
                <w:b/>
                <w:sz w:val="28"/>
                <w:szCs w:val="28"/>
              </w:rPr>
            </w:pPr>
            <w:proofErr w:type="spellStart"/>
            <w:r w:rsidRPr="00B20D14">
              <w:rPr>
                <w:b/>
                <w:sz w:val="28"/>
                <w:szCs w:val="28"/>
              </w:rPr>
              <w:t>Exp_years</w:t>
            </w:r>
            <w:proofErr w:type="spellEnd"/>
          </w:p>
        </w:tc>
      </w:tr>
    </w:tbl>
    <w:p w:rsidR="00B20D14" w:rsidRPr="00B20D14" w:rsidRDefault="00B20D14" w:rsidP="00B20D14">
      <w:pPr>
        <w:spacing w:after="200" w:line="276" w:lineRule="auto"/>
        <w:rPr>
          <w:rFonts w:ascii="Calibri" w:eastAsia="Calibri" w:hAnsi="Calibri"/>
          <w:b/>
          <w:sz w:val="28"/>
          <w:szCs w:val="28"/>
        </w:rPr>
      </w:pPr>
    </w:p>
    <w:p w:rsidR="00B20D14" w:rsidRPr="00B20D14" w:rsidRDefault="00B20D14" w:rsidP="00B20D14">
      <w:pPr>
        <w:spacing w:after="200" w:line="276" w:lineRule="auto"/>
        <w:rPr>
          <w:rFonts w:ascii="Calibri" w:eastAsia="Calibri" w:hAnsi="Calibri"/>
          <w:b/>
          <w:sz w:val="28"/>
          <w:szCs w:val="28"/>
        </w:rPr>
      </w:pPr>
      <w:proofErr w:type="gramStart"/>
      <w:r w:rsidRPr="00B20D14">
        <w:rPr>
          <w:rFonts w:ascii="Calibri" w:eastAsia="Calibri" w:hAnsi="Calibri"/>
          <w:b/>
          <w:sz w:val="28"/>
          <w:szCs w:val="28"/>
        </w:rPr>
        <w:t>drug</w:t>
      </w:r>
      <w:proofErr w:type="gramEnd"/>
    </w:p>
    <w:tbl>
      <w:tblPr>
        <w:tblStyle w:val="TableGrid"/>
        <w:tblW w:w="0" w:type="auto"/>
        <w:tblLook w:val="04A0" w:firstRow="1" w:lastRow="0" w:firstColumn="1" w:lastColumn="0" w:noHBand="0" w:noVBand="1"/>
      </w:tblPr>
      <w:tblGrid>
        <w:gridCol w:w="4788"/>
        <w:gridCol w:w="4788"/>
      </w:tblGrid>
      <w:tr w:rsidR="00B20D14" w:rsidRPr="00B20D14" w:rsidTr="0019501A">
        <w:tc>
          <w:tcPr>
            <w:tcW w:w="4788" w:type="dxa"/>
          </w:tcPr>
          <w:p w:rsidR="00B20D14" w:rsidRPr="00B20D14" w:rsidRDefault="00B20D14" w:rsidP="00B20D14">
            <w:pPr>
              <w:rPr>
                <w:b/>
                <w:sz w:val="28"/>
                <w:szCs w:val="28"/>
                <w:u w:val="single"/>
              </w:rPr>
            </w:pPr>
            <w:r w:rsidRPr="00B20D14">
              <w:rPr>
                <w:b/>
                <w:sz w:val="28"/>
                <w:szCs w:val="28"/>
                <w:u w:val="single"/>
              </w:rPr>
              <w:t>Trade.name</w:t>
            </w:r>
          </w:p>
        </w:tc>
        <w:tc>
          <w:tcPr>
            <w:tcW w:w="4788" w:type="dxa"/>
          </w:tcPr>
          <w:p w:rsidR="00B20D14" w:rsidRPr="00B20D14" w:rsidRDefault="00B20D14" w:rsidP="00B20D14">
            <w:pPr>
              <w:rPr>
                <w:b/>
                <w:sz w:val="28"/>
                <w:szCs w:val="28"/>
              </w:rPr>
            </w:pPr>
            <w:r w:rsidRPr="00B20D14">
              <w:rPr>
                <w:b/>
                <w:sz w:val="28"/>
                <w:szCs w:val="28"/>
              </w:rPr>
              <w:t>formula</w:t>
            </w:r>
          </w:p>
        </w:tc>
      </w:tr>
    </w:tbl>
    <w:p w:rsidR="00B20D14" w:rsidRPr="00B20D14" w:rsidRDefault="00B20D14" w:rsidP="00B20D14">
      <w:pPr>
        <w:spacing w:after="200" w:line="276" w:lineRule="auto"/>
        <w:rPr>
          <w:rFonts w:ascii="Calibri" w:eastAsia="Calibri" w:hAnsi="Calibri"/>
          <w:b/>
          <w:sz w:val="28"/>
          <w:szCs w:val="28"/>
        </w:rPr>
      </w:pPr>
    </w:p>
    <w:p w:rsidR="00B20D14" w:rsidRPr="00B20D14" w:rsidRDefault="00B20D14" w:rsidP="00B20D14">
      <w:pPr>
        <w:spacing w:after="200" w:line="276" w:lineRule="auto"/>
        <w:rPr>
          <w:rFonts w:ascii="Calibri" w:eastAsia="Calibri" w:hAnsi="Calibri"/>
          <w:b/>
          <w:sz w:val="28"/>
          <w:szCs w:val="28"/>
        </w:rPr>
      </w:pPr>
      <w:proofErr w:type="spellStart"/>
      <w:r w:rsidRPr="00B20D14">
        <w:rPr>
          <w:rFonts w:ascii="Calibri" w:eastAsia="Calibri" w:hAnsi="Calibri"/>
          <w:b/>
          <w:sz w:val="28"/>
          <w:szCs w:val="28"/>
        </w:rPr>
        <w:t>Pharm_co</w:t>
      </w:r>
      <w:proofErr w:type="spellEnd"/>
    </w:p>
    <w:tbl>
      <w:tblPr>
        <w:tblStyle w:val="TableGrid"/>
        <w:tblW w:w="0" w:type="auto"/>
        <w:tblLook w:val="04A0" w:firstRow="1" w:lastRow="0" w:firstColumn="1" w:lastColumn="0" w:noHBand="0" w:noVBand="1"/>
      </w:tblPr>
      <w:tblGrid>
        <w:gridCol w:w="4788"/>
        <w:gridCol w:w="4788"/>
      </w:tblGrid>
      <w:tr w:rsidR="00B20D14" w:rsidRPr="00B20D14" w:rsidTr="0019501A">
        <w:tc>
          <w:tcPr>
            <w:tcW w:w="4788" w:type="dxa"/>
          </w:tcPr>
          <w:p w:rsidR="00B20D14" w:rsidRPr="00B20D14" w:rsidRDefault="00B20D14" w:rsidP="00B20D14">
            <w:pPr>
              <w:rPr>
                <w:b/>
                <w:sz w:val="28"/>
                <w:szCs w:val="28"/>
              </w:rPr>
            </w:pPr>
            <w:r w:rsidRPr="00B20D14">
              <w:rPr>
                <w:b/>
                <w:sz w:val="28"/>
                <w:szCs w:val="28"/>
              </w:rPr>
              <w:t>name</w:t>
            </w:r>
          </w:p>
        </w:tc>
        <w:tc>
          <w:tcPr>
            <w:tcW w:w="4788" w:type="dxa"/>
          </w:tcPr>
          <w:p w:rsidR="00B20D14" w:rsidRPr="00B20D14" w:rsidRDefault="00B20D14" w:rsidP="00B20D14">
            <w:pPr>
              <w:rPr>
                <w:b/>
                <w:sz w:val="28"/>
                <w:szCs w:val="28"/>
              </w:rPr>
            </w:pPr>
            <w:proofErr w:type="spellStart"/>
            <w:r w:rsidRPr="00B20D14">
              <w:rPr>
                <w:b/>
                <w:sz w:val="28"/>
                <w:szCs w:val="28"/>
              </w:rPr>
              <w:t>Phone_num</w:t>
            </w:r>
            <w:proofErr w:type="spellEnd"/>
          </w:p>
        </w:tc>
      </w:tr>
    </w:tbl>
    <w:p w:rsidR="00B20D14" w:rsidRPr="00B20D14" w:rsidRDefault="00B20D14" w:rsidP="00B20D14">
      <w:pPr>
        <w:spacing w:after="200" w:line="276" w:lineRule="auto"/>
        <w:rPr>
          <w:rFonts w:ascii="Calibri" w:eastAsia="Calibri" w:hAnsi="Calibri"/>
          <w:b/>
          <w:sz w:val="28"/>
          <w:szCs w:val="28"/>
        </w:rPr>
      </w:pPr>
    </w:p>
    <w:p w:rsidR="00B20D14" w:rsidRPr="00B20D14" w:rsidRDefault="00B20D14" w:rsidP="00B20D14">
      <w:pPr>
        <w:spacing w:after="200" w:line="276" w:lineRule="auto"/>
        <w:rPr>
          <w:rFonts w:ascii="Calibri" w:eastAsia="Calibri" w:hAnsi="Calibri"/>
          <w:b/>
          <w:sz w:val="28"/>
          <w:szCs w:val="28"/>
        </w:rPr>
      </w:pPr>
      <w:proofErr w:type="spellStart"/>
      <w:r w:rsidRPr="00B20D14">
        <w:rPr>
          <w:rFonts w:ascii="Calibri" w:eastAsia="Calibri" w:hAnsi="Calibri"/>
          <w:b/>
          <w:sz w:val="28"/>
          <w:szCs w:val="28"/>
        </w:rPr>
        <w:t>Pri_physician</w:t>
      </w:r>
      <w:proofErr w:type="spellEnd"/>
    </w:p>
    <w:tbl>
      <w:tblPr>
        <w:tblStyle w:val="TableGrid"/>
        <w:tblW w:w="0" w:type="auto"/>
        <w:tblLook w:val="04A0" w:firstRow="1" w:lastRow="0" w:firstColumn="1" w:lastColumn="0" w:noHBand="0" w:noVBand="1"/>
      </w:tblPr>
      <w:tblGrid>
        <w:gridCol w:w="4788"/>
        <w:gridCol w:w="4788"/>
      </w:tblGrid>
      <w:tr w:rsidR="00B20D14" w:rsidRPr="00B20D14" w:rsidTr="0019501A">
        <w:tc>
          <w:tcPr>
            <w:tcW w:w="4788" w:type="dxa"/>
          </w:tcPr>
          <w:p w:rsidR="00B20D14" w:rsidRPr="00B20D14" w:rsidRDefault="00B20D14" w:rsidP="00B20D14">
            <w:pPr>
              <w:rPr>
                <w:b/>
                <w:sz w:val="28"/>
                <w:szCs w:val="28"/>
              </w:rPr>
            </w:pPr>
            <w:proofErr w:type="spellStart"/>
            <w:r w:rsidRPr="00B20D14">
              <w:rPr>
                <w:b/>
                <w:sz w:val="28"/>
                <w:szCs w:val="28"/>
              </w:rPr>
              <w:t>ssn</w:t>
            </w:r>
            <w:proofErr w:type="spellEnd"/>
          </w:p>
        </w:tc>
        <w:tc>
          <w:tcPr>
            <w:tcW w:w="4788" w:type="dxa"/>
          </w:tcPr>
          <w:p w:rsidR="00B20D14" w:rsidRPr="00B20D14" w:rsidRDefault="00B20D14" w:rsidP="00B20D14">
            <w:pPr>
              <w:rPr>
                <w:b/>
                <w:sz w:val="28"/>
                <w:szCs w:val="28"/>
              </w:rPr>
            </w:pPr>
            <w:proofErr w:type="spellStart"/>
            <w:r w:rsidRPr="00B20D14">
              <w:rPr>
                <w:b/>
                <w:sz w:val="28"/>
                <w:szCs w:val="28"/>
              </w:rPr>
              <w:t>Phy_ssn</w:t>
            </w:r>
            <w:proofErr w:type="spellEnd"/>
          </w:p>
        </w:tc>
      </w:tr>
    </w:tbl>
    <w:p w:rsidR="00B20D14" w:rsidRPr="00B20D14" w:rsidRDefault="00B20D14" w:rsidP="00B20D14">
      <w:pPr>
        <w:spacing w:after="200" w:line="276" w:lineRule="auto"/>
        <w:rPr>
          <w:rFonts w:ascii="Calibri" w:eastAsia="Calibri" w:hAnsi="Calibri"/>
          <w:b/>
          <w:sz w:val="28"/>
          <w:szCs w:val="28"/>
        </w:rPr>
      </w:pPr>
    </w:p>
    <w:p w:rsidR="00B20D14" w:rsidRPr="00B20D14" w:rsidRDefault="00B20D14" w:rsidP="00B20D14">
      <w:pPr>
        <w:spacing w:after="200" w:line="276" w:lineRule="auto"/>
        <w:rPr>
          <w:rFonts w:ascii="Calibri" w:eastAsia="Calibri" w:hAnsi="Calibri"/>
          <w:b/>
          <w:sz w:val="28"/>
          <w:szCs w:val="28"/>
        </w:rPr>
      </w:pPr>
      <w:proofErr w:type="gramStart"/>
      <w:r w:rsidRPr="00B20D14">
        <w:rPr>
          <w:rFonts w:ascii="Calibri" w:eastAsia="Calibri" w:hAnsi="Calibri"/>
          <w:b/>
          <w:sz w:val="28"/>
          <w:szCs w:val="28"/>
        </w:rPr>
        <w:t>prescription</w:t>
      </w:r>
      <w:proofErr w:type="gramEnd"/>
    </w:p>
    <w:tbl>
      <w:tblPr>
        <w:tblStyle w:val="TableGrid"/>
        <w:tblW w:w="0" w:type="auto"/>
        <w:tblLook w:val="04A0" w:firstRow="1" w:lastRow="0" w:firstColumn="1" w:lastColumn="0" w:noHBand="0" w:noVBand="1"/>
      </w:tblPr>
      <w:tblGrid>
        <w:gridCol w:w="1867"/>
        <w:gridCol w:w="1887"/>
        <w:gridCol w:w="2046"/>
        <w:gridCol w:w="1906"/>
        <w:gridCol w:w="1890"/>
      </w:tblGrid>
      <w:tr w:rsidR="00B20D14" w:rsidRPr="00B20D14" w:rsidTr="0019501A">
        <w:tc>
          <w:tcPr>
            <w:tcW w:w="1915" w:type="dxa"/>
          </w:tcPr>
          <w:p w:rsidR="00B20D14" w:rsidRPr="00B20D14" w:rsidRDefault="00B20D14" w:rsidP="00B20D14">
            <w:pPr>
              <w:rPr>
                <w:b/>
                <w:sz w:val="28"/>
                <w:szCs w:val="28"/>
                <w:u w:val="single"/>
              </w:rPr>
            </w:pPr>
            <w:proofErr w:type="spellStart"/>
            <w:r w:rsidRPr="00B20D14">
              <w:rPr>
                <w:b/>
                <w:sz w:val="28"/>
                <w:szCs w:val="28"/>
                <w:u w:val="single"/>
              </w:rPr>
              <w:t>ssn</w:t>
            </w:r>
            <w:proofErr w:type="spellEnd"/>
          </w:p>
        </w:tc>
        <w:tc>
          <w:tcPr>
            <w:tcW w:w="1915" w:type="dxa"/>
          </w:tcPr>
          <w:p w:rsidR="00B20D14" w:rsidRPr="00B20D14" w:rsidRDefault="00B20D14" w:rsidP="00B20D14">
            <w:pPr>
              <w:rPr>
                <w:b/>
                <w:sz w:val="28"/>
                <w:szCs w:val="28"/>
                <w:u w:val="single"/>
              </w:rPr>
            </w:pPr>
            <w:proofErr w:type="spellStart"/>
            <w:r w:rsidRPr="00B20D14">
              <w:rPr>
                <w:b/>
                <w:sz w:val="28"/>
                <w:szCs w:val="28"/>
                <w:u w:val="single"/>
              </w:rPr>
              <w:t>Phy_ssn</w:t>
            </w:r>
            <w:proofErr w:type="spellEnd"/>
          </w:p>
        </w:tc>
        <w:tc>
          <w:tcPr>
            <w:tcW w:w="1915" w:type="dxa"/>
          </w:tcPr>
          <w:p w:rsidR="00B20D14" w:rsidRPr="00B20D14" w:rsidRDefault="00B20D14" w:rsidP="00B20D14">
            <w:pPr>
              <w:rPr>
                <w:b/>
                <w:sz w:val="28"/>
                <w:szCs w:val="28"/>
              </w:rPr>
            </w:pPr>
            <w:proofErr w:type="spellStart"/>
            <w:r w:rsidRPr="00B20D14">
              <w:rPr>
                <w:b/>
                <w:sz w:val="28"/>
                <w:szCs w:val="28"/>
              </w:rPr>
              <w:t>Pharmco_name</w:t>
            </w:r>
            <w:proofErr w:type="spellEnd"/>
          </w:p>
        </w:tc>
        <w:tc>
          <w:tcPr>
            <w:tcW w:w="1915" w:type="dxa"/>
          </w:tcPr>
          <w:p w:rsidR="00B20D14" w:rsidRPr="00B20D14" w:rsidRDefault="00B20D14" w:rsidP="00B20D14">
            <w:pPr>
              <w:rPr>
                <w:b/>
                <w:sz w:val="28"/>
                <w:szCs w:val="28"/>
              </w:rPr>
            </w:pPr>
            <w:proofErr w:type="spellStart"/>
            <w:r w:rsidRPr="00B20D14">
              <w:rPr>
                <w:b/>
                <w:sz w:val="28"/>
                <w:szCs w:val="28"/>
              </w:rPr>
              <w:t>Trade_name</w:t>
            </w:r>
            <w:proofErr w:type="spellEnd"/>
          </w:p>
        </w:tc>
        <w:tc>
          <w:tcPr>
            <w:tcW w:w="1916" w:type="dxa"/>
          </w:tcPr>
          <w:p w:rsidR="00B20D14" w:rsidRPr="00B20D14" w:rsidRDefault="00B20D14" w:rsidP="00B20D14">
            <w:pPr>
              <w:rPr>
                <w:b/>
                <w:sz w:val="28"/>
                <w:szCs w:val="28"/>
              </w:rPr>
            </w:pPr>
            <w:r w:rsidRPr="00B20D14">
              <w:rPr>
                <w:b/>
                <w:sz w:val="28"/>
                <w:szCs w:val="28"/>
              </w:rPr>
              <w:t>quantity</w:t>
            </w:r>
          </w:p>
        </w:tc>
      </w:tr>
    </w:tbl>
    <w:p w:rsidR="00B20D14" w:rsidRPr="00B20D14" w:rsidRDefault="00B20D14" w:rsidP="00B20D14">
      <w:pPr>
        <w:spacing w:after="200" w:line="276" w:lineRule="auto"/>
        <w:rPr>
          <w:rFonts w:ascii="Calibri" w:eastAsia="Calibri" w:hAnsi="Calibri"/>
          <w:b/>
          <w:sz w:val="28"/>
          <w:szCs w:val="28"/>
        </w:rPr>
      </w:pPr>
    </w:p>
    <w:p w:rsidR="00B20D14" w:rsidRPr="00B20D14" w:rsidRDefault="00B20D14" w:rsidP="00B20D14">
      <w:pPr>
        <w:spacing w:after="200" w:line="276" w:lineRule="auto"/>
        <w:rPr>
          <w:rFonts w:ascii="Calibri" w:eastAsia="Calibri" w:hAnsi="Calibri"/>
          <w:b/>
          <w:sz w:val="28"/>
          <w:szCs w:val="28"/>
        </w:rPr>
      </w:pPr>
      <w:r w:rsidRPr="00B20D14">
        <w:rPr>
          <w:rFonts w:ascii="Calibri" w:eastAsia="Calibri" w:hAnsi="Calibri"/>
          <w:b/>
          <w:sz w:val="28"/>
          <w:szCs w:val="28"/>
        </w:rPr>
        <w:t>Make</w:t>
      </w:r>
    </w:p>
    <w:tbl>
      <w:tblPr>
        <w:tblStyle w:val="TableGrid"/>
        <w:tblW w:w="0" w:type="auto"/>
        <w:tblLook w:val="04A0" w:firstRow="1" w:lastRow="0" w:firstColumn="1" w:lastColumn="0" w:noHBand="0" w:noVBand="1"/>
      </w:tblPr>
      <w:tblGrid>
        <w:gridCol w:w="4788"/>
        <w:gridCol w:w="4788"/>
      </w:tblGrid>
      <w:tr w:rsidR="00B20D14" w:rsidRPr="00B20D14" w:rsidTr="0019501A">
        <w:tc>
          <w:tcPr>
            <w:tcW w:w="4788" w:type="dxa"/>
          </w:tcPr>
          <w:p w:rsidR="00B20D14" w:rsidRPr="00B20D14" w:rsidRDefault="00B20D14" w:rsidP="00B20D14">
            <w:pPr>
              <w:rPr>
                <w:b/>
                <w:sz w:val="28"/>
                <w:szCs w:val="28"/>
              </w:rPr>
            </w:pPr>
            <w:r w:rsidRPr="00B20D14">
              <w:rPr>
                <w:b/>
                <w:sz w:val="28"/>
                <w:szCs w:val="28"/>
              </w:rPr>
              <w:t>Pharm co.name</w:t>
            </w:r>
          </w:p>
        </w:tc>
        <w:tc>
          <w:tcPr>
            <w:tcW w:w="4788" w:type="dxa"/>
          </w:tcPr>
          <w:p w:rsidR="00B20D14" w:rsidRPr="00B20D14" w:rsidRDefault="00B20D14" w:rsidP="00B20D14">
            <w:pPr>
              <w:rPr>
                <w:b/>
                <w:sz w:val="28"/>
                <w:szCs w:val="28"/>
              </w:rPr>
            </w:pPr>
            <w:proofErr w:type="spellStart"/>
            <w:r w:rsidRPr="00B20D14">
              <w:rPr>
                <w:b/>
                <w:sz w:val="28"/>
                <w:szCs w:val="28"/>
              </w:rPr>
              <w:t>Trade_name</w:t>
            </w:r>
            <w:proofErr w:type="spellEnd"/>
          </w:p>
        </w:tc>
      </w:tr>
    </w:tbl>
    <w:p w:rsidR="00B20D14" w:rsidRPr="00B20D14" w:rsidRDefault="00B20D14" w:rsidP="00B20D14">
      <w:pPr>
        <w:spacing w:after="200" w:line="276" w:lineRule="auto"/>
        <w:rPr>
          <w:rFonts w:ascii="Calibri" w:eastAsia="Calibri" w:hAnsi="Calibri"/>
          <w:b/>
          <w:sz w:val="28"/>
          <w:szCs w:val="28"/>
        </w:rPr>
      </w:pPr>
    </w:p>
    <w:p w:rsidR="00B20D14" w:rsidRPr="00B20D14" w:rsidRDefault="00B20D14" w:rsidP="00B20D14">
      <w:pPr>
        <w:spacing w:after="200" w:line="276" w:lineRule="auto"/>
        <w:rPr>
          <w:rFonts w:ascii="Calibri" w:eastAsia="Calibri" w:hAnsi="Calibri"/>
          <w:b/>
          <w:sz w:val="28"/>
          <w:szCs w:val="28"/>
        </w:rPr>
      </w:pPr>
      <w:r w:rsidRPr="00B20D14">
        <w:rPr>
          <w:rFonts w:ascii="Calibri" w:eastAsia="Calibri" w:hAnsi="Calibri"/>
          <w:b/>
          <w:sz w:val="28"/>
          <w:szCs w:val="28"/>
        </w:rPr>
        <w:t>Sell</w:t>
      </w:r>
    </w:p>
    <w:tbl>
      <w:tblPr>
        <w:tblStyle w:val="TableGrid"/>
        <w:tblW w:w="0" w:type="auto"/>
        <w:tblLook w:val="04A0" w:firstRow="1" w:lastRow="0" w:firstColumn="1" w:lastColumn="0" w:noHBand="0" w:noVBand="1"/>
      </w:tblPr>
      <w:tblGrid>
        <w:gridCol w:w="3192"/>
        <w:gridCol w:w="3192"/>
        <w:gridCol w:w="3192"/>
      </w:tblGrid>
      <w:tr w:rsidR="00B20D14" w:rsidRPr="00B20D14" w:rsidTr="0019501A">
        <w:tc>
          <w:tcPr>
            <w:tcW w:w="3192" w:type="dxa"/>
          </w:tcPr>
          <w:p w:rsidR="00B20D14" w:rsidRPr="00B20D14" w:rsidRDefault="00B20D14" w:rsidP="00B20D14">
            <w:pPr>
              <w:rPr>
                <w:b/>
                <w:sz w:val="28"/>
                <w:szCs w:val="28"/>
              </w:rPr>
            </w:pPr>
            <w:r w:rsidRPr="00B20D14">
              <w:rPr>
                <w:b/>
                <w:sz w:val="28"/>
                <w:szCs w:val="28"/>
              </w:rPr>
              <w:t>Pharmacy.name</w:t>
            </w:r>
          </w:p>
        </w:tc>
        <w:tc>
          <w:tcPr>
            <w:tcW w:w="3192" w:type="dxa"/>
          </w:tcPr>
          <w:p w:rsidR="00B20D14" w:rsidRPr="00B20D14" w:rsidRDefault="00B20D14" w:rsidP="00B20D14">
            <w:pPr>
              <w:rPr>
                <w:b/>
                <w:sz w:val="28"/>
                <w:szCs w:val="28"/>
              </w:rPr>
            </w:pPr>
            <w:r w:rsidRPr="00B20D14">
              <w:rPr>
                <w:b/>
                <w:sz w:val="28"/>
                <w:szCs w:val="28"/>
              </w:rPr>
              <w:t>Pharmco.name</w:t>
            </w:r>
          </w:p>
        </w:tc>
        <w:tc>
          <w:tcPr>
            <w:tcW w:w="3192" w:type="dxa"/>
          </w:tcPr>
          <w:p w:rsidR="00B20D14" w:rsidRPr="00B20D14" w:rsidRDefault="00B20D14" w:rsidP="00B20D14">
            <w:pPr>
              <w:rPr>
                <w:b/>
                <w:sz w:val="28"/>
                <w:szCs w:val="28"/>
              </w:rPr>
            </w:pPr>
            <w:proofErr w:type="spellStart"/>
            <w:r w:rsidRPr="00B20D14">
              <w:rPr>
                <w:b/>
                <w:sz w:val="28"/>
                <w:szCs w:val="28"/>
              </w:rPr>
              <w:t>Trade_name</w:t>
            </w:r>
            <w:proofErr w:type="spellEnd"/>
          </w:p>
        </w:tc>
      </w:tr>
    </w:tbl>
    <w:p w:rsidR="00B20D14" w:rsidRDefault="00B20D14">
      <w:pPr>
        <w:rPr>
          <w:sz w:val="24"/>
          <w:szCs w:val="24"/>
        </w:rPr>
      </w:pPr>
    </w:p>
    <w:p w:rsidR="00B20D14" w:rsidRDefault="00B20D14">
      <w:pPr>
        <w:rPr>
          <w:sz w:val="24"/>
          <w:szCs w:val="24"/>
        </w:rPr>
      </w:pPr>
      <w:r>
        <w:rPr>
          <w:sz w:val="24"/>
          <w:szCs w:val="24"/>
        </w:rPr>
        <w:br w:type="page"/>
      </w:r>
    </w:p>
    <w:p w:rsidR="00B20D14" w:rsidRPr="00B20D14" w:rsidRDefault="00B20D14" w:rsidP="00B20D14">
      <w:pPr>
        <w:spacing w:after="200" w:line="276" w:lineRule="auto"/>
        <w:rPr>
          <w:rFonts w:ascii="Calibri" w:eastAsia="Calibri" w:hAnsi="Calibri"/>
          <w:b/>
          <w:sz w:val="28"/>
          <w:szCs w:val="28"/>
        </w:rPr>
      </w:pPr>
      <w:r w:rsidRPr="00B20D14">
        <w:rPr>
          <w:rFonts w:ascii="Calibri" w:eastAsia="Calibri" w:hAnsi="Calibri"/>
          <w:b/>
          <w:sz w:val="28"/>
          <w:szCs w:val="28"/>
        </w:rPr>
        <w:lastRenderedPageBreak/>
        <w:t>Contract</w:t>
      </w:r>
    </w:p>
    <w:tbl>
      <w:tblPr>
        <w:tblStyle w:val="TableGrid1"/>
        <w:tblW w:w="0" w:type="auto"/>
        <w:tblLook w:val="04A0" w:firstRow="1" w:lastRow="0" w:firstColumn="1" w:lastColumn="0" w:noHBand="0" w:noVBand="1"/>
      </w:tblPr>
      <w:tblGrid>
        <w:gridCol w:w="2101"/>
        <w:gridCol w:w="1981"/>
        <w:gridCol w:w="1868"/>
        <w:gridCol w:w="1855"/>
        <w:gridCol w:w="1791"/>
      </w:tblGrid>
      <w:tr w:rsidR="00B20D14" w:rsidRPr="00B20D14" w:rsidTr="0019501A">
        <w:tc>
          <w:tcPr>
            <w:tcW w:w="1915" w:type="dxa"/>
          </w:tcPr>
          <w:p w:rsidR="00B20D14" w:rsidRPr="00B20D14" w:rsidRDefault="00B20D14" w:rsidP="00B20D14">
            <w:pPr>
              <w:rPr>
                <w:b/>
                <w:sz w:val="28"/>
                <w:szCs w:val="28"/>
                <w:u w:val="single"/>
              </w:rPr>
            </w:pPr>
            <w:r w:rsidRPr="00B20D14">
              <w:rPr>
                <w:b/>
                <w:sz w:val="28"/>
                <w:szCs w:val="28"/>
                <w:u w:val="single"/>
              </w:rPr>
              <w:t>Pharmacy.name</w:t>
            </w:r>
          </w:p>
        </w:tc>
        <w:tc>
          <w:tcPr>
            <w:tcW w:w="1915" w:type="dxa"/>
          </w:tcPr>
          <w:p w:rsidR="00B20D14" w:rsidRPr="00B20D14" w:rsidRDefault="00B20D14" w:rsidP="00B20D14">
            <w:pPr>
              <w:rPr>
                <w:b/>
                <w:sz w:val="28"/>
                <w:szCs w:val="28"/>
                <w:u w:val="single"/>
              </w:rPr>
            </w:pPr>
            <w:r w:rsidRPr="00B20D14">
              <w:rPr>
                <w:b/>
                <w:sz w:val="28"/>
                <w:szCs w:val="28"/>
                <w:u w:val="single"/>
              </w:rPr>
              <w:t>Pharmco.name</w:t>
            </w:r>
          </w:p>
        </w:tc>
        <w:tc>
          <w:tcPr>
            <w:tcW w:w="1915" w:type="dxa"/>
          </w:tcPr>
          <w:p w:rsidR="00B20D14" w:rsidRPr="00B20D14" w:rsidRDefault="00B20D14" w:rsidP="00B20D14">
            <w:pPr>
              <w:rPr>
                <w:b/>
                <w:sz w:val="28"/>
                <w:szCs w:val="28"/>
              </w:rPr>
            </w:pPr>
            <w:proofErr w:type="spellStart"/>
            <w:r w:rsidRPr="00B20D14">
              <w:rPr>
                <w:b/>
                <w:sz w:val="28"/>
                <w:szCs w:val="28"/>
              </w:rPr>
              <w:t>Start_date</w:t>
            </w:r>
            <w:proofErr w:type="spellEnd"/>
          </w:p>
        </w:tc>
        <w:tc>
          <w:tcPr>
            <w:tcW w:w="1915" w:type="dxa"/>
          </w:tcPr>
          <w:p w:rsidR="00B20D14" w:rsidRPr="00B20D14" w:rsidRDefault="00B20D14" w:rsidP="00B20D14">
            <w:pPr>
              <w:rPr>
                <w:b/>
                <w:sz w:val="28"/>
                <w:szCs w:val="28"/>
              </w:rPr>
            </w:pPr>
            <w:proofErr w:type="spellStart"/>
            <w:r w:rsidRPr="00B20D14">
              <w:rPr>
                <w:b/>
                <w:sz w:val="28"/>
                <w:szCs w:val="28"/>
              </w:rPr>
              <w:t>End_date</w:t>
            </w:r>
            <w:proofErr w:type="spellEnd"/>
          </w:p>
        </w:tc>
        <w:tc>
          <w:tcPr>
            <w:tcW w:w="1916" w:type="dxa"/>
          </w:tcPr>
          <w:p w:rsidR="00B20D14" w:rsidRPr="00B20D14" w:rsidRDefault="00B20D14" w:rsidP="00B20D14">
            <w:pPr>
              <w:rPr>
                <w:b/>
                <w:sz w:val="28"/>
                <w:szCs w:val="28"/>
              </w:rPr>
            </w:pPr>
            <w:r w:rsidRPr="00B20D14">
              <w:rPr>
                <w:b/>
                <w:sz w:val="28"/>
                <w:szCs w:val="28"/>
              </w:rPr>
              <w:t>text</w:t>
            </w:r>
          </w:p>
        </w:tc>
      </w:tr>
    </w:tbl>
    <w:p w:rsidR="00B20D14" w:rsidRPr="00B20D14" w:rsidRDefault="00B20D14" w:rsidP="00B20D14">
      <w:pPr>
        <w:spacing w:after="200" w:line="276" w:lineRule="auto"/>
        <w:rPr>
          <w:rFonts w:ascii="Calibri" w:eastAsia="Calibri" w:hAnsi="Calibri"/>
          <w:b/>
          <w:sz w:val="28"/>
          <w:szCs w:val="28"/>
        </w:rPr>
      </w:pPr>
    </w:p>
    <w:tbl>
      <w:tblPr>
        <w:tblStyle w:val="TableGrid1"/>
        <w:tblW w:w="0" w:type="auto"/>
        <w:tblLook w:val="04A0" w:firstRow="1" w:lastRow="0" w:firstColumn="1" w:lastColumn="0" w:noHBand="0" w:noVBand="1"/>
      </w:tblPr>
      <w:tblGrid>
        <w:gridCol w:w="2101"/>
        <w:gridCol w:w="1981"/>
        <w:gridCol w:w="1863"/>
      </w:tblGrid>
      <w:tr w:rsidR="00B20D14" w:rsidRPr="00B20D14" w:rsidTr="0019501A">
        <w:tc>
          <w:tcPr>
            <w:tcW w:w="2101" w:type="dxa"/>
          </w:tcPr>
          <w:p w:rsidR="00B20D14" w:rsidRPr="00B20D14" w:rsidRDefault="00B20D14" w:rsidP="00B20D14">
            <w:pPr>
              <w:rPr>
                <w:b/>
                <w:sz w:val="28"/>
                <w:szCs w:val="28"/>
                <w:u w:val="single"/>
              </w:rPr>
            </w:pPr>
            <w:r w:rsidRPr="00B20D14">
              <w:rPr>
                <w:b/>
                <w:sz w:val="28"/>
                <w:szCs w:val="28"/>
                <w:u w:val="single"/>
              </w:rPr>
              <w:t>Pharmacy.name</w:t>
            </w:r>
          </w:p>
        </w:tc>
        <w:tc>
          <w:tcPr>
            <w:tcW w:w="1981" w:type="dxa"/>
          </w:tcPr>
          <w:p w:rsidR="00B20D14" w:rsidRPr="00B20D14" w:rsidRDefault="00B20D14" w:rsidP="00B20D14">
            <w:pPr>
              <w:rPr>
                <w:b/>
                <w:sz w:val="28"/>
                <w:szCs w:val="28"/>
                <w:u w:val="single"/>
              </w:rPr>
            </w:pPr>
            <w:r w:rsidRPr="00B20D14">
              <w:rPr>
                <w:b/>
                <w:sz w:val="28"/>
                <w:szCs w:val="28"/>
                <w:u w:val="single"/>
              </w:rPr>
              <w:t>Pharmco.name</w:t>
            </w:r>
          </w:p>
        </w:tc>
        <w:tc>
          <w:tcPr>
            <w:tcW w:w="1863" w:type="dxa"/>
          </w:tcPr>
          <w:p w:rsidR="00B20D14" w:rsidRPr="00B20D14" w:rsidRDefault="00B20D14" w:rsidP="00B20D14">
            <w:pPr>
              <w:rPr>
                <w:b/>
                <w:sz w:val="28"/>
                <w:szCs w:val="28"/>
              </w:rPr>
            </w:pPr>
            <w:proofErr w:type="spellStart"/>
            <w:r w:rsidRPr="00B20D14">
              <w:rPr>
                <w:b/>
                <w:sz w:val="28"/>
                <w:szCs w:val="28"/>
              </w:rPr>
              <w:t>superviser</w:t>
            </w:r>
            <w:proofErr w:type="spellEnd"/>
          </w:p>
        </w:tc>
      </w:tr>
    </w:tbl>
    <w:p w:rsidR="00B20D14" w:rsidRPr="00B20D14" w:rsidRDefault="00B20D14" w:rsidP="00B20D14">
      <w:pPr>
        <w:spacing w:after="200" w:line="276" w:lineRule="auto"/>
        <w:rPr>
          <w:rFonts w:ascii="Calibri" w:eastAsia="Calibri" w:hAnsi="Calibri"/>
          <w:b/>
          <w:sz w:val="28"/>
          <w:szCs w:val="28"/>
        </w:rPr>
      </w:pPr>
    </w:p>
    <w:p w:rsidR="009C22B2" w:rsidRDefault="009C22B2">
      <w:pPr>
        <w:rPr>
          <w:sz w:val="24"/>
          <w:szCs w:val="24"/>
        </w:rPr>
      </w:pPr>
      <w:r>
        <w:rPr>
          <w:sz w:val="24"/>
          <w:szCs w:val="24"/>
        </w:rPr>
        <w:br w:type="page"/>
      </w:r>
    </w:p>
    <w:p w:rsidR="001E6299" w:rsidRDefault="00960123" w:rsidP="00C12B14">
      <w:pPr>
        <w:spacing w:before="29"/>
        <w:jc w:val="center"/>
        <w:rPr>
          <w:sz w:val="28"/>
          <w:szCs w:val="28"/>
        </w:rPr>
      </w:pPr>
      <w:r>
        <w:rPr>
          <w:sz w:val="28"/>
          <w:szCs w:val="28"/>
        </w:rPr>
        <w:lastRenderedPageBreak/>
        <w:t>PL/SQL QUERIES</w:t>
      </w:r>
    </w:p>
    <w:p w:rsidR="00C12B14" w:rsidRDefault="00C12B14" w:rsidP="00C12B14">
      <w:pPr>
        <w:spacing w:before="29"/>
        <w:jc w:val="center"/>
        <w:rPr>
          <w:sz w:val="28"/>
          <w:szCs w:val="28"/>
        </w:rPr>
      </w:pPr>
    </w:p>
    <w:p w:rsidR="00960123" w:rsidRDefault="00960123" w:rsidP="00960123">
      <w:pPr>
        <w:spacing w:before="29"/>
        <w:jc w:val="both"/>
        <w:rPr>
          <w:sz w:val="28"/>
          <w:szCs w:val="28"/>
        </w:rPr>
      </w:pPr>
      <w:r>
        <w:rPr>
          <w:sz w:val="28"/>
          <w:szCs w:val="28"/>
        </w:rPr>
        <w:t>Following are the PL/</w:t>
      </w:r>
      <w:proofErr w:type="spellStart"/>
      <w:r>
        <w:rPr>
          <w:sz w:val="28"/>
          <w:szCs w:val="28"/>
        </w:rPr>
        <w:t>Sql</w:t>
      </w:r>
      <w:proofErr w:type="spellEnd"/>
      <w:r>
        <w:rPr>
          <w:sz w:val="28"/>
          <w:szCs w:val="28"/>
        </w:rPr>
        <w:t xml:space="preserve"> queries used along with comments about their usage.</w:t>
      </w:r>
    </w:p>
    <w:p w:rsidR="00960123" w:rsidRDefault="00960123" w:rsidP="00C12B14">
      <w:pPr>
        <w:spacing w:before="29"/>
        <w:rPr>
          <w:sz w:val="28"/>
          <w:szCs w:val="28"/>
        </w:rPr>
      </w:pPr>
    </w:p>
    <w:p w:rsidR="00C12B14" w:rsidRPr="00C12B14" w:rsidRDefault="00C12B14" w:rsidP="00C12B14">
      <w:pPr>
        <w:spacing w:before="29"/>
        <w:rPr>
          <w:b/>
          <w:sz w:val="28"/>
          <w:szCs w:val="28"/>
        </w:rPr>
      </w:pPr>
      <w:r w:rsidRPr="00C12B14">
        <w:rPr>
          <w:b/>
          <w:sz w:val="28"/>
          <w:szCs w:val="28"/>
        </w:rPr>
        <w:t>Procedure-1</w:t>
      </w:r>
    </w:p>
    <w:p w:rsidR="00C12B14" w:rsidRPr="00C12B14" w:rsidRDefault="00C12B14" w:rsidP="00C12B14">
      <w:pPr>
        <w:spacing w:before="29"/>
        <w:rPr>
          <w:b/>
          <w:sz w:val="28"/>
          <w:szCs w:val="28"/>
        </w:rPr>
      </w:pPr>
      <w:r w:rsidRPr="00C12B14">
        <w:rPr>
          <w:b/>
          <w:sz w:val="28"/>
          <w:szCs w:val="28"/>
        </w:rPr>
        <w:t xml:space="preserve">//displaying medicines with largest </w:t>
      </w:r>
      <w:proofErr w:type="spellStart"/>
      <w:r w:rsidRPr="00C12B14">
        <w:rPr>
          <w:b/>
          <w:sz w:val="28"/>
          <w:szCs w:val="28"/>
        </w:rPr>
        <w:t>quantites</w:t>
      </w:r>
      <w:proofErr w:type="spellEnd"/>
    </w:p>
    <w:p w:rsidR="00C12B14" w:rsidRPr="00C12B14" w:rsidRDefault="00C12B14" w:rsidP="00C12B14">
      <w:pPr>
        <w:spacing w:before="29"/>
        <w:rPr>
          <w:sz w:val="28"/>
          <w:szCs w:val="28"/>
        </w:rPr>
      </w:pPr>
      <w:r w:rsidRPr="00C12B14">
        <w:rPr>
          <w:sz w:val="28"/>
          <w:szCs w:val="28"/>
        </w:rPr>
        <w:t>SET SERVEROUTPUT ON;</w:t>
      </w:r>
    </w:p>
    <w:p w:rsidR="00C12B14" w:rsidRPr="00C12B14" w:rsidRDefault="00C12B14" w:rsidP="00C12B14">
      <w:pPr>
        <w:spacing w:before="29"/>
        <w:rPr>
          <w:sz w:val="28"/>
          <w:szCs w:val="28"/>
        </w:rPr>
      </w:pPr>
      <w:proofErr w:type="gramStart"/>
      <w:r w:rsidRPr="00C12B14">
        <w:rPr>
          <w:sz w:val="28"/>
          <w:szCs w:val="28"/>
        </w:rPr>
        <w:t>create</w:t>
      </w:r>
      <w:proofErr w:type="gramEnd"/>
      <w:r w:rsidRPr="00C12B14">
        <w:rPr>
          <w:sz w:val="28"/>
          <w:szCs w:val="28"/>
        </w:rPr>
        <w:t xml:space="preserve"> or replace procedure </w:t>
      </w:r>
      <w:proofErr w:type="spellStart"/>
      <w:r w:rsidRPr="00C12B14">
        <w:rPr>
          <w:sz w:val="28"/>
          <w:szCs w:val="28"/>
        </w:rPr>
        <w:t>printquantity_largest</w:t>
      </w:r>
      <w:proofErr w:type="spellEnd"/>
      <w:r w:rsidRPr="00C12B14">
        <w:rPr>
          <w:sz w:val="28"/>
          <w:szCs w:val="28"/>
        </w:rPr>
        <w:t xml:space="preserve"> is</w:t>
      </w:r>
    </w:p>
    <w:p w:rsidR="00C12B14" w:rsidRPr="00C12B14" w:rsidRDefault="00C12B14" w:rsidP="00C12B14">
      <w:pPr>
        <w:spacing w:before="29"/>
        <w:rPr>
          <w:sz w:val="28"/>
          <w:szCs w:val="28"/>
        </w:rPr>
      </w:pPr>
    </w:p>
    <w:p w:rsidR="00C12B14" w:rsidRPr="00C12B14" w:rsidRDefault="00C12B14" w:rsidP="00C12B14">
      <w:pPr>
        <w:spacing w:before="29"/>
        <w:rPr>
          <w:sz w:val="28"/>
          <w:szCs w:val="28"/>
        </w:rPr>
      </w:pPr>
      <w:r w:rsidRPr="00C12B14">
        <w:rPr>
          <w:sz w:val="28"/>
          <w:szCs w:val="28"/>
        </w:rPr>
        <w:t xml:space="preserve">  MEDNAME </w:t>
      </w:r>
      <w:proofErr w:type="spellStart"/>
      <w:r w:rsidRPr="00C12B14">
        <w:rPr>
          <w:sz w:val="28"/>
          <w:szCs w:val="28"/>
        </w:rPr>
        <w:t>prescription.trade_name%TYPE</w:t>
      </w:r>
      <w:proofErr w:type="spellEnd"/>
      <w:r w:rsidRPr="00C12B14">
        <w:rPr>
          <w:sz w:val="28"/>
          <w:szCs w:val="28"/>
        </w:rPr>
        <w:t>;</w:t>
      </w:r>
    </w:p>
    <w:p w:rsidR="00C12B14" w:rsidRPr="00C12B14" w:rsidRDefault="00C12B14" w:rsidP="00C12B14">
      <w:pPr>
        <w:spacing w:before="29"/>
        <w:rPr>
          <w:sz w:val="28"/>
          <w:szCs w:val="28"/>
        </w:rPr>
      </w:pPr>
      <w:r w:rsidRPr="00C12B14">
        <w:rPr>
          <w:sz w:val="28"/>
          <w:szCs w:val="28"/>
        </w:rPr>
        <w:t xml:space="preserve">  </w:t>
      </w:r>
      <w:proofErr w:type="spellStart"/>
      <w:proofErr w:type="gramStart"/>
      <w:r w:rsidRPr="00C12B14">
        <w:rPr>
          <w:sz w:val="28"/>
          <w:szCs w:val="28"/>
        </w:rPr>
        <w:t>prescriptionquantity</w:t>
      </w:r>
      <w:proofErr w:type="spellEnd"/>
      <w:proofErr w:type="gramEnd"/>
      <w:r w:rsidRPr="00C12B14">
        <w:rPr>
          <w:sz w:val="28"/>
          <w:szCs w:val="28"/>
        </w:rPr>
        <w:t xml:space="preserve"> </w:t>
      </w:r>
      <w:proofErr w:type="spellStart"/>
      <w:r w:rsidRPr="00C12B14">
        <w:rPr>
          <w:sz w:val="28"/>
          <w:szCs w:val="28"/>
        </w:rPr>
        <w:t>prescription.quantity%TYPE</w:t>
      </w:r>
      <w:proofErr w:type="spellEnd"/>
      <w:r w:rsidRPr="00C12B14">
        <w:rPr>
          <w:sz w:val="28"/>
          <w:szCs w:val="28"/>
        </w:rPr>
        <w:t>;</w:t>
      </w:r>
    </w:p>
    <w:p w:rsidR="00C12B14" w:rsidRPr="00C12B14" w:rsidRDefault="00C12B14" w:rsidP="00C12B14">
      <w:pPr>
        <w:spacing w:before="29"/>
        <w:rPr>
          <w:sz w:val="28"/>
          <w:szCs w:val="28"/>
        </w:rPr>
      </w:pPr>
      <w:r w:rsidRPr="00C12B14">
        <w:rPr>
          <w:sz w:val="28"/>
          <w:szCs w:val="28"/>
        </w:rPr>
        <w:t xml:space="preserve">  CURSOR TEMP1 IS SELECT </w:t>
      </w:r>
      <w:proofErr w:type="spellStart"/>
      <w:r w:rsidRPr="00C12B14">
        <w:rPr>
          <w:sz w:val="28"/>
          <w:szCs w:val="28"/>
        </w:rPr>
        <w:t>trade_name</w:t>
      </w:r>
      <w:proofErr w:type="gramStart"/>
      <w:r w:rsidRPr="00C12B14">
        <w:rPr>
          <w:sz w:val="28"/>
          <w:szCs w:val="28"/>
        </w:rPr>
        <w:t>,quantity</w:t>
      </w:r>
      <w:proofErr w:type="spellEnd"/>
      <w:proofErr w:type="gramEnd"/>
      <w:r w:rsidRPr="00C12B14">
        <w:rPr>
          <w:sz w:val="28"/>
          <w:szCs w:val="28"/>
        </w:rPr>
        <w:t xml:space="preserve"> FROM prescription</w:t>
      </w:r>
    </w:p>
    <w:p w:rsidR="00C12B14" w:rsidRPr="00C12B14" w:rsidRDefault="00C12B14" w:rsidP="00C12B14">
      <w:pPr>
        <w:spacing w:before="29"/>
        <w:rPr>
          <w:sz w:val="28"/>
          <w:szCs w:val="28"/>
        </w:rPr>
      </w:pPr>
      <w:r w:rsidRPr="00C12B14">
        <w:rPr>
          <w:sz w:val="28"/>
          <w:szCs w:val="28"/>
        </w:rPr>
        <w:t xml:space="preserve">  ORDER BY quantity DESC;</w:t>
      </w:r>
    </w:p>
    <w:p w:rsidR="00C12B14" w:rsidRPr="00C12B14" w:rsidRDefault="00C12B14" w:rsidP="00C12B14">
      <w:pPr>
        <w:spacing w:before="29"/>
        <w:rPr>
          <w:sz w:val="28"/>
          <w:szCs w:val="28"/>
        </w:rPr>
      </w:pPr>
      <w:r w:rsidRPr="00C12B14">
        <w:rPr>
          <w:sz w:val="28"/>
          <w:szCs w:val="28"/>
        </w:rPr>
        <w:t xml:space="preserve">  BEGIN</w:t>
      </w:r>
    </w:p>
    <w:p w:rsidR="00C12B14" w:rsidRPr="00C12B14" w:rsidRDefault="00C12B14" w:rsidP="00C12B14">
      <w:pPr>
        <w:spacing w:before="29"/>
        <w:rPr>
          <w:sz w:val="28"/>
          <w:szCs w:val="28"/>
        </w:rPr>
      </w:pPr>
      <w:r w:rsidRPr="00C12B14">
        <w:rPr>
          <w:sz w:val="28"/>
          <w:szCs w:val="28"/>
        </w:rPr>
        <w:t xml:space="preserve">  OPEN TEMP1;</w:t>
      </w:r>
    </w:p>
    <w:p w:rsidR="00C12B14" w:rsidRPr="00C12B14" w:rsidRDefault="00C12B14" w:rsidP="00C12B14">
      <w:pPr>
        <w:spacing w:before="29"/>
        <w:rPr>
          <w:sz w:val="28"/>
          <w:szCs w:val="28"/>
        </w:rPr>
      </w:pPr>
      <w:r w:rsidRPr="00C12B14">
        <w:rPr>
          <w:sz w:val="28"/>
          <w:szCs w:val="28"/>
        </w:rPr>
        <w:t xml:space="preserve">  LOOP</w:t>
      </w:r>
    </w:p>
    <w:p w:rsidR="00C12B14" w:rsidRPr="00C12B14" w:rsidRDefault="00C12B14" w:rsidP="00C12B14">
      <w:pPr>
        <w:spacing w:before="29"/>
        <w:rPr>
          <w:sz w:val="28"/>
          <w:szCs w:val="28"/>
        </w:rPr>
      </w:pPr>
      <w:r w:rsidRPr="00C12B14">
        <w:rPr>
          <w:sz w:val="28"/>
          <w:szCs w:val="28"/>
        </w:rPr>
        <w:t xml:space="preserve">  FETCH TEMP1 INTO </w:t>
      </w:r>
      <w:proofErr w:type="spellStart"/>
      <w:r w:rsidRPr="00C12B14">
        <w:rPr>
          <w:sz w:val="28"/>
          <w:szCs w:val="28"/>
        </w:rPr>
        <w:t>MEDNAME</w:t>
      </w:r>
      <w:proofErr w:type="gramStart"/>
      <w:r w:rsidRPr="00C12B14">
        <w:rPr>
          <w:sz w:val="28"/>
          <w:szCs w:val="28"/>
        </w:rPr>
        <w:t>,prescriptionquantity</w:t>
      </w:r>
      <w:proofErr w:type="spellEnd"/>
      <w:proofErr w:type="gramEnd"/>
      <w:r w:rsidRPr="00C12B14">
        <w:rPr>
          <w:sz w:val="28"/>
          <w:szCs w:val="28"/>
        </w:rPr>
        <w:t>;</w:t>
      </w:r>
    </w:p>
    <w:p w:rsidR="00C12B14" w:rsidRPr="00C12B14" w:rsidRDefault="00C12B14" w:rsidP="00C12B14">
      <w:pPr>
        <w:spacing w:before="29"/>
        <w:rPr>
          <w:sz w:val="28"/>
          <w:szCs w:val="28"/>
        </w:rPr>
      </w:pPr>
      <w:r w:rsidRPr="00C12B14">
        <w:rPr>
          <w:sz w:val="28"/>
          <w:szCs w:val="28"/>
        </w:rPr>
        <w:t xml:space="preserve">  EXIT WHEN TEMP1%ROWCOUNT&gt;5 OR TEMP1%NOTFOUND;</w:t>
      </w:r>
    </w:p>
    <w:p w:rsidR="00C12B14" w:rsidRPr="00C12B14" w:rsidRDefault="00C12B14" w:rsidP="00C12B14">
      <w:pPr>
        <w:spacing w:before="29"/>
        <w:rPr>
          <w:sz w:val="28"/>
          <w:szCs w:val="28"/>
        </w:rPr>
      </w:pPr>
      <w:r w:rsidRPr="00C12B14">
        <w:rPr>
          <w:sz w:val="28"/>
          <w:szCs w:val="28"/>
        </w:rPr>
        <w:t xml:space="preserve">  DBMS_OUTPUT.PUT_</w:t>
      </w:r>
      <w:proofErr w:type="gramStart"/>
      <w:r w:rsidRPr="00C12B14">
        <w:rPr>
          <w:sz w:val="28"/>
          <w:szCs w:val="28"/>
        </w:rPr>
        <w:t>LINE(</w:t>
      </w:r>
      <w:proofErr w:type="gramEnd"/>
      <w:r w:rsidRPr="00C12B14">
        <w:rPr>
          <w:sz w:val="28"/>
          <w:szCs w:val="28"/>
        </w:rPr>
        <w:t>MEDNAME||</w:t>
      </w:r>
      <w:proofErr w:type="spellStart"/>
      <w:r w:rsidRPr="00C12B14">
        <w:rPr>
          <w:sz w:val="28"/>
          <w:szCs w:val="28"/>
        </w:rPr>
        <w:t>prescriptionquantity</w:t>
      </w:r>
      <w:proofErr w:type="spellEnd"/>
      <w:r w:rsidRPr="00C12B14">
        <w:rPr>
          <w:sz w:val="28"/>
          <w:szCs w:val="28"/>
        </w:rPr>
        <w:t>);</w:t>
      </w:r>
    </w:p>
    <w:p w:rsidR="00C12B14" w:rsidRPr="00C12B14" w:rsidRDefault="00C12B14" w:rsidP="00C12B14">
      <w:pPr>
        <w:spacing w:before="29"/>
        <w:rPr>
          <w:sz w:val="28"/>
          <w:szCs w:val="28"/>
        </w:rPr>
      </w:pPr>
      <w:r w:rsidRPr="00C12B14">
        <w:rPr>
          <w:sz w:val="28"/>
          <w:szCs w:val="28"/>
        </w:rPr>
        <w:t xml:space="preserve">  END LOOP;</w:t>
      </w:r>
    </w:p>
    <w:p w:rsidR="00C12B14" w:rsidRPr="00C12B14" w:rsidRDefault="00C12B14" w:rsidP="00C12B14">
      <w:pPr>
        <w:spacing w:before="29"/>
        <w:rPr>
          <w:sz w:val="28"/>
          <w:szCs w:val="28"/>
        </w:rPr>
      </w:pPr>
      <w:r w:rsidRPr="00C12B14">
        <w:rPr>
          <w:sz w:val="28"/>
          <w:szCs w:val="28"/>
        </w:rPr>
        <w:t xml:space="preserve"> CLOSE TEMP1;</w:t>
      </w:r>
    </w:p>
    <w:p w:rsidR="00C12B14" w:rsidRPr="00C12B14" w:rsidRDefault="00C12B14" w:rsidP="00C12B14">
      <w:pPr>
        <w:spacing w:before="29"/>
        <w:rPr>
          <w:sz w:val="28"/>
          <w:szCs w:val="28"/>
        </w:rPr>
      </w:pPr>
      <w:r w:rsidRPr="00C12B14">
        <w:rPr>
          <w:sz w:val="28"/>
          <w:szCs w:val="28"/>
        </w:rPr>
        <w:t xml:space="preserve"> END;</w:t>
      </w:r>
    </w:p>
    <w:p w:rsidR="00C12B14" w:rsidRPr="00C12B14" w:rsidRDefault="00C12B14" w:rsidP="00C12B14">
      <w:pPr>
        <w:spacing w:before="29"/>
        <w:rPr>
          <w:sz w:val="28"/>
          <w:szCs w:val="28"/>
        </w:rPr>
      </w:pPr>
      <w:r w:rsidRPr="00C12B14">
        <w:rPr>
          <w:sz w:val="28"/>
          <w:szCs w:val="28"/>
        </w:rPr>
        <w:t xml:space="preserve"> /</w:t>
      </w:r>
    </w:p>
    <w:p w:rsidR="00C12B14" w:rsidRPr="00C12B14" w:rsidRDefault="00C12B14" w:rsidP="00C12B14">
      <w:pPr>
        <w:spacing w:before="29"/>
        <w:rPr>
          <w:sz w:val="28"/>
          <w:szCs w:val="28"/>
        </w:rPr>
      </w:pPr>
    </w:p>
    <w:p w:rsidR="00C12B14" w:rsidRPr="00C12B14" w:rsidRDefault="00C12B14" w:rsidP="00C12B14">
      <w:pPr>
        <w:spacing w:before="29"/>
        <w:rPr>
          <w:sz w:val="28"/>
          <w:szCs w:val="28"/>
        </w:rPr>
      </w:pPr>
    </w:p>
    <w:p w:rsidR="00C12B14" w:rsidRPr="00C12B14" w:rsidRDefault="00C12B14" w:rsidP="00C12B14">
      <w:pPr>
        <w:spacing w:before="29"/>
        <w:rPr>
          <w:b/>
          <w:sz w:val="28"/>
          <w:szCs w:val="28"/>
        </w:rPr>
      </w:pPr>
      <w:r w:rsidRPr="00C12B14">
        <w:rPr>
          <w:b/>
          <w:sz w:val="28"/>
          <w:szCs w:val="28"/>
        </w:rPr>
        <w:t>Procedure-2</w:t>
      </w:r>
    </w:p>
    <w:p w:rsidR="00C12B14" w:rsidRPr="00C12B14" w:rsidRDefault="00C12B14" w:rsidP="00C12B14">
      <w:pPr>
        <w:spacing w:before="29"/>
        <w:rPr>
          <w:b/>
          <w:sz w:val="28"/>
          <w:szCs w:val="28"/>
        </w:rPr>
      </w:pPr>
      <w:r w:rsidRPr="00C12B14">
        <w:rPr>
          <w:b/>
          <w:sz w:val="28"/>
          <w:szCs w:val="28"/>
        </w:rPr>
        <w:t xml:space="preserve">//displaying medicines with smallest </w:t>
      </w:r>
      <w:proofErr w:type="spellStart"/>
      <w:r w:rsidRPr="00C12B14">
        <w:rPr>
          <w:b/>
          <w:sz w:val="28"/>
          <w:szCs w:val="28"/>
        </w:rPr>
        <w:t>quantites</w:t>
      </w:r>
      <w:proofErr w:type="spellEnd"/>
    </w:p>
    <w:p w:rsidR="00C12B14" w:rsidRPr="00C12B14" w:rsidRDefault="00C12B14" w:rsidP="00C12B14">
      <w:pPr>
        <w:spacing w:before="29"/>
        <w:rPr>
          <w:sz w:val="28"/>
          <w:szCs w:val="28"/>
        </w:rPr>
      </w:pPr>
      <w:r>
        <w:rPr>
          <w:sz w:val="28"/>
          <w:szCs w:val="28"/>
        </w:rPr>
        <w:t xml:space="preserve">  C</w:t>
      </w:r>
      <w:r w:rsidRPr="00C12B14">
        <w:rPr>
          <w:sz w:val="28"/>
          <w:szCs w:val="28"/>
        </w:rPr>
        <w:t xml:space="preserve">reate or replace procedure </w:t>
      </w:r>
      <w:proofErr w:type="spellStart"/>
      <w:r w:rsidRPr="00C12B14">
        <w:rPr>
          <w:sz w:val="28"/>
          <w:szCs w:val="28"/>
        </w:rPr>
        <w:t>printquantity_smallest</w:t>
      </w:r>
      <w:proofErr w:type="spellEnd"/>
      <w:r w:rsidRPr="00C12B14">
        <w:rPr>
          <w:sz w:val="28"/>
          <w:szCs w:val="28"/>
        </w:rPr>
        <w:t xml:space="preserve"> is</w:t>
      </w:r>
    </w:p>
    <w:p w:rsidR="00C12B14" w:rsidRPr="00C12B14" w:rsidRDefault="00C12B14" w:rsidP="00C12B14">
      <w:pPr>
        <w:spacing w:before="29"/>
        <w:rPr>
          <w:sz w:val="28"/>
          <w:szCs w:val="28"/>
        </w:rPr>
      </w:pPr>
      <w:r w:rsidRPr="00C12B14">
        <w:rPr>
          <w:sz w:val="28"/>
          <w:szCs w:val="28"/>
        </w:rPr>
        <w:t xml:space="preserve">  MEDNAME </w:t>
      </w:r>
      <w:proofErr w:type="spellStart"/>
      <w:r w:rsidRPr="00C12B14">
        <w:rPr>
          <w:sz w:val="28"/>
          <w:szCs w:val="28"/>
        </w:rPr>
        <w:t>prescription.trade_name%TYPE</w:t>
      </w:r>
      <w:proofErr w:type="spellEnd"/>
      <w:r w:rsidRPr="00C12B14">
        <w:rPr>
          <w:sz w:val="28"/>
          <w:szCs w:val="28"/>
        </w:rPr>
        <w:t>;</w:t>
      </w:r>
    </w:p>
    <w:p w:rsidR="00C12B14" w:rsidRPr="00C12B14" w:rsidRDefault="00C12B14" w:rsidP="00C12B14">
      <w:pPr>
        <w:spacing w:before="29"/>
        <w:rPr>
          <w:sz w:val="28"/>
          <w:szCs w:val="28"/>
        </w:rPr>
      </w:pPr>
      <w:r w:rsidRPr="00C12B14">
        <w:rPr>
          <w:sz w:val="28"/>
          <w:szCs w:val="28"/>
        </w:rPr>
        <w:t xml:space="preserve">  </w:t>
      </w:r>
      <w:proofErr w:type="spellStart"/>
      <w:proofErr w:type="gramStart"/>
      <w:r w:rsidRPr="00C12B14">
        <w:rPr>
          <w:sz w:val="28"/>
          <w:szCs w:val="28"/>
        </w:rPr>
        <w:t>prescriptionquantity</w:t>
      </w:r>
      <w:proofErr w:type="spellEnd"/>
      <w:proofErr w:type="gramEnd"/>
      <w:r w:rsidRPr="00C12B14">
        <w:rPr>
          <w:sz w:val="28"/>
          <w:szCs w:val="28"/>
        </w:rPr>
        <w:t xml:space="preserve"> </w:t>
      </w:r>
      <w:proofErr w:type="spellStart"/>
      <w:r w:rsidRPr="00C12B14">
        <w:rPr>
          <w:sz w:val="28"/>
          <w:szCs w:val="28"/>
        </w:rPr>
        <w:t>prescription.quantity%TYPE</w:t>
      </w:r>
      <w:proofErr w:type="spellEnd"/>
      <w:r w:rsidRPr="00C12B14">
        <w:rPr>
          <w:sz w:val="28"/>
          <w:szCs w:val="28"/>
        </w:rPr>
        <w:t>;</w:t>
      </w:r>
    </w:p>
    <w:p w:rsidR="00C12B14" w:rsidRPr="00C12B14" w:rsidRDefault="00C12B14" w:rsidP="00C12B14">
      <w:pPr>
        <w:spacing w:before="29"/>
        <w:rPr>
          <w:sz w:val="28"/>
          <w:szCs w:val="28"/>
        </w:rPr>
      </w:pPr>
      <w:r w:rsidRPr="00C12B14">
        <w:rPr>
          <w:sz w:val="28"/>
          <w:szCs w:val="28"/>
        </w:rPr>
        <w:t xml:space="preserve">  CURSOR TEMP1 IS SELECT </w:t>
      </w:r>
      <w:proofErr w:type="spellStart"/>
      <w:r w:rsidRPr="00C12B14">
        <w:rPr>
          <w:sz w:val="28"/>
          <w:szCs w:val="28"/>
        </w:rPr>
        <w:t>trade_name</w:t>
      </w:r>
      <w:proofErr w:type="gramStart"/>
      <w:r w:rsidRPr="00C12B14">
        <w:rPr>
          <w:sz w:val="28"/>
          <w:szCs w:val="28"/>
        </w:rPr>
        <w:t>,quantity</w:t>
      </w:r>
      <w:proofErr w:type="spellEnd"/>
      <w:proofErr w:type="gramEnd"/>
      <w:r w:rsidRPr="00C12B14">
        <w:rPr>
          <w:sz w:val="28"/>
          <w:szCs w:val="28"/>
        </w:rPr>
        <w:t xml:space="preserve"> FROM prescription</w:t>
      </w:r>
    </w:p>
    <w:p w:rsidR="00C12B14" w:rsidRPr="00C12B14" w:rsidRDefault="00C12B14" w:rsidP="00C12B14">
      <w:pPr>
        <w:spacing w:before="29"/>
        <w:rPr>
          <w:sz w:val="28"/>
          <w:szCs w:val="28"/>
        </w:rPr>
      </w:pPr>
      <w:r w:rsidRPr="00C12B14">
        <w:rPr>
          <w:sz w:val="28"/>
          <w:szCs w:val="28"/>
        </w:rPr>
        <w:t xml:space="preserve">  ORDER BY quantity;</w:t>
      </w:r>
    </w:p>
    <w:p w:rsidR="00C12B14" w:rsidRPr="00C12B14" w:rsidRDefault="00C12B14" w:rsidP="00C12B14">
      <w:pPr>
        <w:spacing w:before="29"/>
        <w:rPr>
          <w:sz w:val="28"/>
          <w:szCs w:val="28"/>
        </w:rPr>
      </w:pPr>
      <w:r w:rsidRPr="00C12B14">
        <w:rPr>
          <w:sz w:val="28"/>
          <w:szCs w:val="28"/>
        </w:rPr>
        <w:t xml:space="preserve">  BEGIN</w:t>
      </w:r>
    </w:p>
    <w:p w:rsidR="00C12B14" w:rsidRPr="00C12B14" w:rsidRDefault="00C12B14" w:rsidP="00C12B14">
      <w:pPr>
        <w:spacing w:before="29"/>
        <w:rPr>
          <w:sz w:val="28"/>
          <w:szCs w:val="28"/>
        </w:rPr>
      </w:pPr>
      <w:r w:rsidRPr="00C12B14">
        <w:rPr>
          <w:sz w:val="28"/>
          <w:szCs w:val="28"/>
        </w:rPr>
        <w:t xml:space="preserve">  OPEN TEMP1;</w:t>
      </w:r>
    </w:p>
    <w:p w:rsidR="00C12B14" w:rsidRPr="00C12B14" w:rsidRDefault="00C12B14" w:rsidP="00C12B14">
      <w:pPr>
        <w:spacing w:before="29"/>
        <w:rPr>
          <w:sz w:val="28"/>
          <w:szCs w:val="28"/>
        </w:rPr>
      </w:pPr>
      <w:r w:rsidRPr="00C12B14">
        <w:rPr>
          <w:sz w:val="28"/>
          <w:szCs w:val="28"/>
        </w:rPr>
        <w:t xml:space="preserve">  LOOP</w:t>
      </w:r>
    </w:p>
    <w:p w:rsidR="00C12B14" w:rsidRPr="00C12B14" w:rsidRDefault="00C12B14" w:rsidP="00C12B14">
      <w:pPr>
        <w:spacing w:before="29"/>
        <w:rPr>
          <w:sz w:val="28"/>
          <w:szCs w:val="28"/>
        </w:rPr>
      </w:pPr>
      <w:r w:rsidRPr="00C12B14">
        <w:rPr>
          <w:sz w:val="28"/>
          <w:szCs w:val="28"/>
        </w:rPr>
        <w:t xml:space="preserve">  FETCH TEMP1 INTO </w:t>
      </w:r>
      <w:proofErr w:type="spellStart"/>
      <w:r w:rsidRPr="00C12B14">
        <w:rPr>
          <w:sz w:val="28"/>
          <w:szCs w:val="28"/>
        </w:rPr>
        <w:t>MEDNAME</w:t>
      </w:r>
      <w:proofErr w:type="gramStart"/>
      <w:r w:rsidRPr="00C12B14">
        <w:rPr>
          <w:sz w:val="28"/>
          <w:szCs w:val="28"/>
        </w:rPr>
        <w:t>,prescriptionquantity</w:t>
      </w:r>
      <w:proofErr w:type="spellEnd"/>
      <w:proofErr w:type="gramEnd"/>
      <w:r w:rsidRPr="00C12B14">
        <w:rPr>
          <w:sz w:val="28"/>
          <w:szCs w:val="28"/>
        </w:rPr>
        <w:t>;</w:t>
      </w:r>
    </w:p>
    <w:p w:rsidR="00C12B14" w:rsidRPr="00C12B14" w:rsidRDefault="00C12B14" w:rsidP="00C12B14">
      <w:pPr>
        <w:spacing w:before="29"/>
        <w:rPr>
          <w:sz w:val="28"/>
          <w:szCs w:val="28"/>
        </w:rPr>
      </w:pPr>
      <w:r w:rsidRPr="00C12B14">
        <w:rPr>
          <w:sz w:val="28"/>
          <w:szCs w:val="28"/>
        </w:rPr>
        <w:t xml:space="preserve">  EXIT WHEN TEMP1%ROWCOUNT&gt;5 OR TEMP1%NOTFOUND;</w:t>
      </w:r>
    </w:p>
    <w:p w:rsidR="00C12B14" w:rsidRPr="00C12B14" w:rsidRDefault="00C12B14" w:rsidP="00C12B14">
      <w:pPr>
        <w:spacing w:before="29"/>
        <w:rPr>
          <w:sz w:val="28"/>
          <w:szCs w:val="28"/>
        </w:rPr>
      </w:pPr>
      <w:r w:rsidRPr="00C12B14">
        <w:rPr>
          <w:sz w:val="28"/>
          <w:szCs w:val="28"/>
        </w:rPr>
        <w:lastRenderedPageBreak/>
        <w:t xml:space="preserve">  DBMS_OUTPUT.PUT_</w:t>
      </w:r>
      <w:proofErr w:type="gramStart"/>
      <w:r w:rsidRPr="00C12B14">
        <w:rPr>
          <w:sz w:val="28"/>
          <w:szCs w:val="28"/>
        </w:rPr>
        <w:t>LINE(</w:t>
      </w:r>
      <w:proofErr w:type="gramEnd"/>
      <w:r w:rsidRPr="00C12B14">
        <w:rPr>
          <w:sz w:val="28"/>
          <w:szCs w:val="28"/>
        </w:rPr>
        <w:t>MEDNAME||</w:t>
      </w:r>
      <w:proofErr w:type="spellStart"/>
      <w:r w:rsidRPr="00C12B14">
        <w:rPr>
          <w:sz w:val="28"/>
          <w:szCs w:val="28"/>
        </w:rPr>
        <w:t>prescriptionquantity</w:t>
      </w:r>
      <w:proofErr w:type="spellEnd"/>
      <w:r w:rsidRPr="00C12B14">
        <w:rPr>
          <w:sz w:val="28"/>
          <w:szCs w:val="28"/>
        </w:rPr>
        <w:t>);</w:t>
      </w:r>
    </w:p>
    <w:p w:rsidR="00C12B14" w:rsidRPr="00C12B14" w:rsidRDefault="00C12B14" w:rsidP="00C12B14">
      <w:pPr>
        <w:spacing w:before="29"/>
        <w:rPr>
          <w:sz w:val="28"/>
          <w:szCs w:val="28"/>
        </w:rPr>
      </w:pPr>
      <w:r w:rsidRPr="00C12B14">
        <w:rPr>
          <w:sz w:val="28"/>
          <w:szCs w:val="28"/>
        </w:rPr>
        <w:t xml:space="preserve">  END LOOP;</w:t>
      </w:r>
    </w:p>
    <w:p w:rsidR="00C12B14" w:rsidRPr="00C12B14" w:rsidRDefault="00C12B14" w:rsidP="00C12B14">
      <w:pPr>
        <w:spacing w:before="29"/>
        <w:rPr>
          <w:sz w:val="28"/>
          <w:szCs w:val="28"/>
        </w:rPr>
      </w:pPr>
      <w:r w:rsidRPr="00C12B14">
        <w:rPr>
          <w:sz w:val="28"/>
          <w:szCs w:val="28"/>
        </w:rPr>
        <w:t xml:space="preserve"> CLOSE TEMP1;</w:t>
      </w:r>
    </w:p>
    <w:p w:rsidR="00C12B14" w:rsidRPr="00C12B14" w:rsidRDefault="00C12B14" w:rsidP="00C12B14">
      <w:pPr>
        <w:spacing w:before="29"/>
        <w:rPr>
          <w:sz w:val="28"/>
          <w:szCs w:val="28"/>
        </w:rPr>
      </w:pPr>
      <w:r w:rsidRPr="00C12B14">
        <w:rPr>
          <w:sz w:val="28"/>
          <w:szCs w:val="28"/>
        </w:rPr>
        <w:t xml:space="preserve"> END;</w:t>
      </w:r>
    </w:p>
    <w:p w:rsidR="00C12B14" w:rsidRPr="00C12B14" w:rsidRDefault="00C12B14" w:rsidP="00C12B14">
      <w:pPr>
        <w:spacing w:before="29"/>
        <w:rPr>
          <w:sz w:val="28"/>
          <w:szCs w:val="28"/>
        </w:rPr>
      </w:pPr>
      <w:r w:rsidRPr="00C12B14">
        <w:rPr>
          <w:sz w:val="28"/>
          <w:szCs w:val="28"/>
        </w:rPr>
        <w:t xml:space="preserve"> /</w:t>
      </w:r>
    </w:p>
    <w:p w:rsidR="00C12B14" w:rsidRPr="00C12B14" w:rsidRDefault="00C12B14" w:rsidP="00C12B14">
      <w:pPr>
        <w:spacing w:before="29"/>
        <w:rPr>
          <w:sz w:val="28"/>
          <w:szCs w:val="28"/>
        </w:rPr>
      </w:pPr>
    </w:p>
    <w:p w:rsidR="00C12B14" w:rsidRDefault="00C12B14" w:rsidP="00C12B14">
      <w:pPr>
        <w:spacing w:before="29"/>
        <w:rPr>
          <w:b/>
          <w:sz w:val="28"/>
          <w:szCs w:val="28"/>
        </w:rPr>
      </w:pPr>
      <w:r w:rsidRPr="00C12B14">
        <w:rPr>
          <w:b/>
          <w:sz w:val="28"/>
          <w:szCs w:val="28"/>
        </w:rPr>
        <w:t>Procedure-3</w:t>
      </w:r>
    </w:p>
    <w:p w:rsidR="00C12B14" w:rsidRPr="00C12B14" w:rsidRDefault="00C12B14" w:rsidP="00C12B14">
      <w:pPr>
        <w:spacing w:before="29"/>
        <w:rPr>
          <w:b/>
          <w:sz w:val="28"/>
          <w:szCs w:val="28"/>
        </w:rPr>
      </w:pPr>
      <w:r>
        <w:rPr>
          <w:b/>
          <w:sz w:val="28"/>
          <w:szCs w:val="28"/>
        </w:rPr>
        <w:t>//displaying patient details</w:t>
      </w:r>
    </w:p>
    <w:p w:rsidR="00C12B14" w:rsidRPr="00C12B14" w:rsidRDefault="00C12B14" w:rsidP="00C12B14">
      <w:pPr>
        <w:spacing w:before="29"/>
        <w:rPr>
          <w:sz w:val="28"/>
          <w:szCs w:val="28"/>
        </w:rPr>
      </w:pPr>
      <w:proofErr w:type="gramStart"/>
      <w:r w:rsidRPr="00C12B14">
        <w:rPr>
          <w:sz w:val="28"/>
          <w:szCs w:val="28"/>
        </w:rPr>
        <w:t>create</w:t>
      </w:r>
      <w:proofErr w:type="gramEnd"/>
      <w:r w:rsidRPr="00C12B14">
        <w:rPr>
          <w:sz w:val="28"/>
          <w:szCs w:val="28"/>
        </w:rPr>
        <w:t xml:space="preserve"> or replace procedure </w:t>
      </w:r>
      <w:proofErr w:type="spellStart"/>
      <w:r w:rsidRPr="00C12B14">
        <w:rPr>
          <w:sz w:val="28"/>
          <w:szCs w:val="28"/>
        </w:rPr>
        <w:t>patient_details</w:t>
      </w:r>
      <w:proofErr w:type="spellEnd"/>
      <w:r w:rsidRPr="00C12B14">
        <w:rPr>
          <w:sz w:val="28"/>
          <w:szCs w:val="28"/>
        </w:rPr>
        <w:t>(</w:t>
      </w:r>
      <w:proofErr w:type="spellStart"/>
      <w:r w:rsidRPr="00C12B14">
        <w:rPr>
          <w:sz w:val="28"/>
          <w:szCs w:val="28"/>
        </w:rPr>
        <w:t>patient_name</w:t>
      </w:r>
      <w:proofErr w:type="spellEnd"/>
      <w:r w:rsidRPr="00C12B14">
        <w:rPr>
          <w:sz w:val="28"/>
          <w:szCs w:val="28"/>
        </w:rPr>
        <w:t xml:space="preserve"> </w:t>
      </w:r>
      <w:proofErr w:type="spellStart"/>
      <w:r w:rsidRPr="00C12B14">
        <w:rPr>
          <w:sz w:val="28"/>
          <w:szCs w:val="28"/>
        </w:rPr>
        <w:t>varchar</w:t>
      </w:r>
      <w:proofErr w:type="spellEnd"/>
      <w:r w:rsidRPr="00C12B14">
        <w:rPr>
          <w:sz w:val="28"/>
          <w:szCs w:val="28"/>
        </w:rPr>
        <w:t>) is</w:t>
      </w:r>
    </w:p>
    <w:p w:rsidR="00C12B14" w:rsidRPr="00C12B14" w:rsidRDefault="00C12B14" w:rsidP="00C12B14">
      <w:pPr>
        <w:spacing w:before="29"/>
        <w:rPr>
          <w:sz w:val="28"/>
          <w:szCs w:val="28"/>
        </w:rPr>
      </w:pPr>
      <w:r w:rsidRPr="00C12B14">
        <w:rPr>
          <w:sz w:val="28"/>
          <w:szCs w:val="28"/>
        </w:rPr>
        <w:t xml:space="preserve"> </w:t>
      </w:r>
      <w:proofErr w:type="spellStart"/>
      <w:proofErr w:type="gramStart"/>
      <w:r w:rsidRPr="00C12B14">
        <w:rPr>
          <w:sz w:val="28"/>
          <w:szCs w:val="28"/>
        </w:rPr>
        <w:t>v_age</w:t>
      </w:r>
      <w:proofErr w:type="spellEnd"/>
      <w:proofErr w:type="gramEnd"/>
      <w:r w:rsidRPr="00C12B14">
        <w:rPr>
          <w:sz w:val="28"/>
          <w:szCs w:val="28"/>
        </w:rPr>
        <w:t xml:space="preserve"> number(10);</w:t>
      </w:r>
    </w:p>
    <w:p w:rsidR="00C12B14" w:rsidRPr="00C12B14" w:rsidRDefault="00C12B14" w:rsidP="00C12B14">
      <w:pPr>
        <w:spacing w:before="29"/>
        <w:rPr>
          <w:sz w:val="28"/>
          <w:szCs w:val="28"/>
        </w:rPr>
      </w:pPr>
      <w:proofErr w:type="spellStart"/>
      <w:proofErr w:type="gramStart"/>
      <w:r w:rsidRPr="00C12B14">
        <w:rPr>
          <w:sz w:val="28"/>
          <w:szCs w:val="28"/>
        </w:rPr>
        <w:t>v_name</w:t>
      </w:r>
      <w:proofErr w:type="spellEnd"/>
      <w:proofErr w:type="gramEnd"/>
      <w:r w:rsidRPr="00C12B14">
        <w:rPr>
          <w:sz w:val="28"/>
          <w:szCs w:val="28"/>
        </w:rPr>
        <w:t xml:space="preserve"> </w:t>
      </w:r>
      <w:proofErr w:type="spellStart"/>
      <w:r w:rsidRPr="00C12B14">
        <w:rPr>
          <w:sz w:val="28"/>
          <w:szCs w:val="28"/>
        </w:rPr>
        <w:t>varchar</w:t>
      </w:r>
      <w:proofErr w:type="spellEnd"/>
      <w:r w:rsidRPr="00C12B14">
        <w:rPr>
          <w:sz w:val="28"/>
          <w:szCs w:val="28"/>
        </w:rPr>
        <w:t>(20);</w:t>
      </w:r>
    </w:p>
    <w:p w:rsidR="00C12B14" w:rsidRPr="00C12B14" w:rsidRDefault="00C12B14" w:rsidP="00C12B14">
      <w:pPr>
        <w:spacing w:before="29"/>
        <w:rPr>
          <w:sz w:val="28"/>
          <w:szCs w:val="28"/>
        </w:rPr>
      </w:pPr>
      <w:proofErr w:type="spellStart"/>
      <w:proofErr w:type="gramStart"/>
      <w:r w:rsidRPr="00C12B14">
        <w:rPr>
          <w:sz w:val="28"/>
          <w:szCs w:val="28"/>
        </w:rPr>
        <w:t>v_address</w:t>
      </w:r>
      <w:proofErr w:type="spellEnd"/>
      <w:proofErr w:type="gramEnd"/>
      <w:r w:rsidRPr="00C12B14">
        <w:rPr>
          <w:sz w:val="28"/>
          <w:szCs w:val="28"/>
        </w:rPr>
        <w:t xml:space="preserve"> </w:t>
      </w:r>
      <w:proofErr w:type="spellStart"/>
      <w:r w:rsidRPr="00C12B14">
        <w:rPr>
          <w:sz w:val="28"/>
          <w:szCs w:val="28"/>
        </w:rPr>
        <w:t>varchar</w:t>
      </w:r>
      <w:proofErr w:type="spellEnd"/>
      <w:r w:rsidRPr="00C12B14">
        <w:rPr>
          <w:sz w:val="28"/>
          <w:szCs w:val="28"/>
        </w:rPr>
        <w:t>(100);</w:t>
      </w:r>
    </w:p>
    <w:p w:rsidR="00C12B14" w:rsidRPr="00C12B14" w:rsidRDefault="00C12B14" w:rsidP="00C12B14">
      <w:pPr>
        <w:spacing w:before="29"/>
        <w:rPr>
          <w:sz w:val="28"/>
          <w:szCs w:val="28"/>
        </w:rPr>
      </w:pPr>
      <w:r w:rsidRPr="00C12B14">
        <w:rPr>
          <w:sz w:val="28"/>
          <w:szCs w:val="28"/>
        </w:rPr>
        <w:t>BEGIN</w:t>
      </w:r>
    </w:p>
    <w:p w:rsidR="00C12B14" w:rsidRPr="00C12B14" w:rsidRDefault="00C12B14" w:rsidP="00C12B14">
      <w:pPr>
        <w:spacing w:before="29"/>
        <w:rPr>
          <w:sz w:val="28"/>
          <w:szCs w:val="28"/>
        </w:rPr>
      </w:pPr>
      <w:proofErr w:type="gramStart"/>
      <w:r w:rsidRPr="00C12B14">
        <w:rPr>
          <w:sz w:val="28"/>
          <w:szCs w:val="28"/>
        </w:rPr>
        <w:t>select</w:t>
      </w:r>
      <w:proofErr w:type="gramEnd"/>
      <w:r w:rsidRPr="00C12B14">
        <w:rPr>
          <w:sz w:val="28"/>
          <w:szCs w:val="28"/>
        </w:rPr>
        <w:t xml:space="preserve"> </w:t>
      </w:r>
      <w:proofErr w:type="spellStart"/>
      <w:r w:rsidRPr="00C12B14">
        <w:rPr>
          <w:sz w:val="28"/>
          <w:szCs w:val="28"/>
        </w:rPr>
        <w:t>age,name,address</w:t>
      </w:r>
      <w:proofErr w:type="spellEnd"/>
      <w:r w:rsidRPr="00C12B14">
        <w:rPr>
          <w:sz w:val="28"/>
          <w:szCs w:val="28"/>
        </w:rPr>
        <w:t xml:space="preserve"> into </w:t>
      </w:r>
      <w:proofErr w:type="spellStart"/>
      <w:r w:rsidRPr="00C12B14">
        <w:rPr>
          <w:sz w:val="28"/>
          <w:szCs w:val="28"/>
        </w:rPr>
        <w:t>v_age,v_name,v_address</w:t>
      </w:r>
      <w:proofErr w:type="spellEnd"/>
      <w:r w:rsidRPr="00C12B14">
        <w:rPr>
          <w:sz w:val="28"/>
          <w:szCs w:val="28"/>
        </w:rPr>
        <w:t xml:space="preserve"> from Patient where name=</w:t>
      </w:r>
      <w:proofErr w:type="spellStart"/>
      <w:r w:rsidRPr="00C12B14">
        <w:rPr>
          <w:sz w:val="28"/>
          <w:szCs w:val="28"/>
        </w:rPr>
        <w:t>patient_name</w:t>
      </w:r>
      <w:proofErr w:type="spellEnd"/>
      <w:r w:rsidRPr="00C12B14">
        <w:rPr>
          <w:sz w:val="28"/>
          <w:szCs w:val="28"/>
        </w:rPr>
        <w:t>;</w:t>
      </w:r>
    </w:p>
    <w:p w:rsidR="00C12B14" w:rsidRPr="00C12B14" w:rsidRDefault="00C12B14" w:rsidP="00C12B14">
      <w:pPr>
        <w:spacing w:before="29"/>
        <w:rPr>
          <w:sz w:val="28"/>
          <w:szCs w:val="28"/>
        </w:rPr>
      </w:pPr>
      <w:r w:rsidRPr="00C12B14">
        <w:rPr>
          <w:sz w:val="28"/>
          <w:szCs w:val="28"/>
        </w:rPr>
        <w:t xml:space="preserve">    DBMS_OUTPUT.PUT_</w:t>
      </w:r>
      <w:proofErr w:type="gramStart"/>
      <w:r w:rsidRPr="00C12B14">
        <w:rPr>
          <w:sz w:val="28"/>
          <w:szCs w:val="28"/>
        </w:rPr>
        <w:t>LINE(</w:t>
      </w:r>
      <w:proofErr w:type="gramEnd"/>
      <w:r w:rsidRPr="00C12B14">
        <w:rPr>
          <w:sz w:val="28"/>
          <w:szCs w:val="28"/>
        </w:rPr>
        <w:t xml:space="preserve">'NAME: ' || </w:t>
      </w:r>
      <w:proofErr w:type="spellStart"/>
      <w:r w:rsidRPr="00C12B14">
        <w:rPr>
          <w:sz w:val="28"/>
          <w:szCs w:val="28"/>
        </w:rPr>
        <w:t>v_name</w:t>
      </w:r>
      <w:proofErr w:type="spellEnd"/>
      <w:r w:rsidRPr="00C12B14">
        <w:rPr>
          <w:sz w:val="28"/>
          <w:szCs w:val="28"/>
        </w:rPr>
        <w:t>);</w:t>
      </w:r>
    </w:p>
    <w:p w:rsidR="00C12B14" w:rsidRPr="00C12B14" w:rsidRDefault="00C12B14" w:rsidP="00C12B14">
      <w:pPr>
        <w:spacing w:before="29"/>
        <w:rPr>
          <w:sz w:val="28"/>
          <w:szCs w:val="28"/>
        </w:rPr>
      </w:pPr>
      <w:r w:rsidRPr="00C12B14">
        <w:rPr>
          <w:sz w:val="28"/>
          <w:szCs w:val="28"/>
        </w:rPr>
        <w:t xml:space="preserve">    DBMS_OUTPUT.PUT_</w:t>
      </w:r>
      <w:proofErr w:type="gramStart"/>
      <w:r w:rsidRPr="00C12B14">
        <w:rPr>
          <w:sz w:val="28"/>
          <w:szCs w:val="28"/>
        </w:rPr>
        <w:t>LINE(</w:t>
      </w:r>
      <w:proofErr w:type="gramEnd"/>
      <w:r w:rsidRPr="00C12B14">
        <w:rPr>
          <w:sz w:val="28"/>
          <w:szCs w:val="28"/>
        </w:rPr>
        <w:t xml:space="preserve">'ADDRESS: ' || </w:t>
      </w:r>
      <w:proofErr w:type="spellStart"/>
      <w:r w:rsidRPr="00C12B14">
        <w:rPr>
          <w:sz w:val="28"/>
          <w:szCs w:val="28"/>
        </w:rPr>
        <w:t>v_address</w:t>
      </w:r>
      <w:proofErr w:type="spellEnd"/>
      <w:r w:rsidRPr="00C12B14">
        <w:rPr>
          <w:sz w:val="28"/>
          <w:szCs w:val="28"/>
        </w:rPr>
        <w:t>);</w:t>
      </w:r>
    </w:p>
    <w:p w:rsidR="00C12B14" w:rsidRPr="00C12B14" w:rsidRDefault="00C12B14" w:rsidP="00C12B14">
      <w:pPr>
        <w:spacing w:before="29"/>
        <w:rPr>
          <w:sz w:val="28"/>
          <w:szCs w:val="28"/>
        </w:rPr>
      </w:pPr>
      <w:r w:rsidRPr="00C12B14">
        <w:rPr>
          <w:sz w:val="28"/>
          <w:szCs w:val="28"/>
        </w:rPr>
        <w:t xml:space="preserve">    DBMS_OUTPUT.PUT_</w:t>
      </w:r>
      <w:proofErr w:type="gramStart"/>
      <w:r w:rsidRPr="00C12B14">
        <w:rPr>
          <w:sz w:val="28"/>
          <w:szCs w:val="28"/>
        </w:rPr>
        <w:t>LINE(</w:t>
      </w:r>
      <w:proofErr w:type="gramEnd"/>
      <w:r w:rsidRPr="00C12B14">
        <w:rPr>
          <w:sz w:val="28"/>
          <w:szCs w:val="28"/>
        </w:rPr>
        <w:t xml:space="preserve">'AGE: ' || </w:t>
      </w:r>
      <w:proofErr w:type="spellStart"/>
      <w:r w:rsidRPr="00C12B14">
        <w:rPr>
          <w:sz w:val="28"/>
          <w:szCs w:val="28"/>
        </w:rPr>
        <w:t>v_age</w:t>
      </w:r>
      <w:proofErr w:type="spellEnd"/>
      <w:r w:rsidRPr="00C12B14">
        <w:rPr>
          <w:sz w:val="28"/>
          <w:szCs w:val="28"/>
        </w:rPr>
        <w:t>);</w:t>
      </w:r>
    </w:p>
    <w:p w:rsidR="00C12B14" w:rsidRPr="00C12B14" w:rsidRDefault="00C12B14" w:rsidP="00C12B14">
      <w:pPr>
        <w:spacing w:before="29"/>
        <w:rPr>
          <w:sz w:val="28"/>
          <w:szCs w:val="28"/>
        </w:rPr>
      </w:pPr>
      <w:r w:rsidRPr="00C12B14">
        <w:rPr>
          <w:sz w:val="28"/>
          <w:szCs w:val="28"/>
        </w:rPr>
        <w:t>END;</w:t>
      </w:r>
    </w:p>
    <w:p w:rsidR="00C12B14" w:rsidRPr="00C12B14" w:rsidRDefault="00C12B14" w:rsidP="00C12B14">
      <w:pPr>
        <w:spacing w:before="29"/>
        <w:rPr>
          <w:sz w:val="28"/>
          <w:szCs w:val="28"/>
        </w:rPr>
      </w:pPr>
      <w:r w:rsidRPr="00C12B14">
        <w:rPr>
          <w:sz w:val="28"/>
          <w:szCs w:val="28"/>
        </w:rPr>
        <w:t>/</w:t>
      </w:r>
    </w:p>
    <w:p w:rsidR="00C12B14" w:rsidRPr="00C12B14" w:rsidRDefault="00C12B14" w:rsidP="00C12B14">
      <w:pPr>
        <w:spacing w:before="29"/>
        <w:rPr>
          <w:sz w:val="28"/>
          <w:szCs w:val="28"/>
        </w:rPr>
      </w:pPr>
    </w:p>
    <w:p w:rsidR="00C12B14" w:rsidRDefault="00C12B14" w:rsidP="00C12B14">
      <w:pPr>
        <w:spacing w:before="29"/>
        <w:rPr>
          <w:b/>
          <w:sz w:val="28"/>
          <w:szCs w:val="28"/>
        </w:rPr>
      </w:pPr>
      <w:r w:rsidRPr="00C12B14">
        <w:rPr>
          <w:b/>
          <w:sz w:val="28"/>
          <w:szCs w:val="28"/>
        </w:rPr>
        <w:t>Procedure-4</w:t>
      </w:r>
    </w:p>
    <w:p w:rsidR="00C12B14" w:rsidRPr="00C12B14" w:rsidRDefault="00C12B14" w:rsidP="00C12B14">
      <w:pPr>
        <w:spacing w:before="29"/>
        <w:rPr>
          <w:b/>
          <w:sz w:val="28"/>
          <w:szCs w:val="28"/>
        </w:rPr>
      </w:pPr>
      <w:r>
        <w:rPr>
          <w:b/>
          <w:sz w:val="28"/>
          <w:szCs w:val="28"/>
        </w:rPr>
        <w:t>//displaying doctor details</w:t>
      </w:r>
    </w:p>
    <w:p w:rsidR="00C12B14" w:rsidRPr="00C12B14" w:rsidRDefault="00C12B14" w:rsidP="00C12B14">
      <w:pPr>
        <w:spacing w:before="29"/>
        <w:rPr>
          <w:sz w:val="28"/>
          <w:szCs w:val="28"/>
        </w:rPr>
      </w:pPr>
      <w:proofErr w:type="gramStart"/>
      <w:r w:rsidRPr="00C12B14">
        <w:rPr>
          <w:sz w:val="28"/>
          <w:szCs w:val="28"/>
        </w:rPr>
        <w:t>create</w:t>
      </w:r>
      <w:proofErr w:type="gramEnd"/>
      <w:r w:rsidRPr="00C12B14">
        <w:rPr>
          <w:sz w:val="28"/>
          <w:szCs w:val="28"/>
        </w:rPr>
        <w:t xml:space="preserve"> or replace procedure </w:t>
      </w:r>
      <w:proofErr w:type="spellStart"/>
      <w:r w:rsidRPr="00C12B14">
        <w:rPr>
          <w:sz w:val="28"/>
          <w:szCs w:val="28"/>
        </w:rPr>
        <w:t>doctor_details</w:t>
      </w:r>
      <w:proofErr w:type="spellEnd"/>
      <w:r w:rsidRPr="00C12B14">
        <w:rPr>
          <w:sz w:val="28"/>
          <w:szCs w:val="28"/>
        </w:rPr>
        <w:t>(</w:t>
      </w:r>
      <w:proofErr w:type="spellStart"/>
      <w:r w:rsidRPr="00C12B14">
        <w:rPr>
          <w:sz w:val="28"/>
          <w:szCs w:val="28"/>
        </w:rPr>
        <w:t>doctor_name</w:t>
      </w:r>
      <w:proofErr w:type="spellEnd"/>
      <w:r w:rsidRPr="00C12B14">
        <w:rPr>
          <w:sz w:val="28"/>
          <w:szCs w:val="28"/>
        </w:rPr>
        <w:t xml:space="preserve"> </w:t>
      </w:r>
      <w:proofErr w:type="spellStart"/>
      <w:r w:rsidRPr="00C12B14">
        <w:rPr>
          <w:sz w:val="28"/>
          <w:szCs w:val="28"/>
        </w:rPr>
        <w:t>varchar</w:t>
      </w:r>
      <w:proofErr w:type="spellEnd"/>
      <w:r w:rsidRPr="00C12B14">
        <w:rPr>
          <w:sz w:val="28"/>
          <w:szCs w:val="28"/>
        </w:rPr>
        <w:t>) is</w:t>
      </w:r>
    </w:p>
    <w:p w:rsidR="00C12B14" w:rsidRPr="00C12B14" w:rsidRDefault="00C12B14" w:rsidP="00C12B14">
      <w:pPr>
        <w:spacing w:before="29"/>
        <w:rPr>
          <w:sz w:val="28"/>
          <w:szCs w:val="28"/>
        </w:rPr>
      </w:pPr>
      <w:r w:rsidRPr="00C12B14">
        <w:rPr>
          <w:sz w:val="28"/>
          <w:szCs w:val="28"/>
        </w:rPr>
        <w:t xml:space="preserve"> </w:t>
      </w:r>
      <w:proofErr w:type="spellStart"/>
      <w:proofErr w:type="gramStart"/>
      <w:r w:rsidRPr="00C12B14">
        <w:rPr>
          <w:sz w:val="28"/>
          <w:szCs w:val="28"/>
        </w:rPr>
        <w:t>v_expyears</w:t>
      </w:r>
      <w:proofErr w:type="spellEnd"/>
      <w:proofErr w:type="gramEnd"/>
      <w:r w:rsidRPr="00C12B14">
        <w:rPr>
          <w:sz w:val="28"/>
          <w:szCs w:val="28"/>
        </w:rPr>
        <w:t xml:space="preserve"> number(10);</w:t>
      </w:r>
    </w:p>
    <w:p w:rsidR="00C12B14" w:rsidRPr="00C12B14" w:rsidRDefault="00C12B14" w:rsidP="00C12B14">
      <w:pPr>
        <w:spacing w:before="29"/>
        <w:rPr>
          <w:sz w:val="28"/>
          <w:szCs w:val="28"/>
        </w:rPr>
      </w:pPr>
      <w:proofErr w:type="spellStart"/>
      <w:proofErr w:type="gramStart"/>
      <w:r w:rsidRPr="00C12B14">
        <w:rPr>
          <w:sz w:val="28"/>
          <w:szCs w:val="28"/>
        </w:rPr>
        <w:t>v_name</w:t>
      </w:r>
      <w:proofErr w:type="spellEnd"/>
      <w:proofErr w:type="gramEnd"/>
      <w:r w:rsidRPr="00C12B14">
        <w:rPr>
          <w:sz w:val="28"/>
          <w:szCs w:val="28"/>
        </w:rPr>
        <w:t xml:space="preserve"> </w:t>
      </w:r>
      <w:proofErr w:type="spellStart"/>
      <w:r w:rsidRPr="00C12B14">
        <w:rPr>
          <w:sz w:val="28"/>
          <w:szCs w:val="28"/>
        </w:rPr>
        <w:t>varchar</w:t>
      </w:r>
      <w:proofErr w:type="spellEnd"/>
      <w:r w:rsidRPr="00C12B14">
        <w:rPr>
          <w:sz w:val="28"/>
          <w:szCs w:val="28"/>
        </w:rPr>
        <w:t>(20);</w:t>
      </w:r>
    </w:p>
    <w:p w:rsidR="00C12B14" w:rsidRPr="00C12B14" w:rsidRDefault="00C12B14" w:rsidP="00C12B14">
      <w:pPr>
        <w:spacing w:before="29"/>
        <w:rPr>
          <w:sz w:val="28"/>
          <w:szCs w:val="28"/>
        </w:rPr>
      </w:pPr>
      <w:proofErr w:type="spellStart"/>
      <w:proofErr w:type="gramStart"/>
      <w:r w:rsidRPr="00C12B14">
        <w:rPr>
          <w:sz w:val="28"/>
          <w:szCs w:val="28"/>
        </w:rPr>
        <w:t>v_speciality</w:t>
      </w:r>
      <w:proofErr w:type="spellEnd"/>
      <w:proofErr w:type="gramEnd"/>
      <w:r w:rsidRPr="00C12B14">
        <w:rPr>
          <w:sz w:val="28"/>
          <w:szCs w:val="28"/>
        </w:rPr>
        <w:t xml:space="preserve"> </w:t>
      </w:r>
      <w:proofErr w:type="spellStart"/>
      <w:r w:rsidRPr="00C12B14">
        <w:rPr>
          <w:sz w:val="28"/>
          <w:szCs w:val="28"/>
        </w:rPr>
        <w:t>varchar</w:t>
      </w:r>
      <w:proofErr w:type="spellEnd"/>
      <w:r w:rsidRPr="00C12B14">
        <w:rPr>
          <w:sz w:val="28"/>
          <w:szCs w:val="28"/>
        </w:rPr>
        <w:t>(20);</w:t>
      </w:r>
    </w:p>
    <w:p w:rsidR="00C12B14" w:rsidRPr="00C12B14" w:rsidRDefault="00C12B14" w:rsidP="00C12B14">
      <w:pPr>
        <w:spacing w:before="29"/>
        <w:rPr>
          <w:sz w:val="28"/>
          <w:szCs w:val="28"/>
        </w:rPr>
      </w:pPr>
      <w:r w:rsidRPr="00C12B14">
        <w:rPr>
          <w:sz w:val="28"/>
          <w:szCs w:val="28"/>
        </w:rPr>
        <w:t>BEGIN</w:t>
      </w:r>
    </w:p>
    <w:p w:rsidR="00C12B14" w:rsidRPr="00C12B14" w:rsidRDefault="00C12B14" w:rsidP="00C12B14">
      <w:pPr>
        <w:spacing w:before="29"/>
        <w:rPr>
          <w:sz w:val="28"/>
          <w:szCs w:val="28"/>
        </w:rPr>
      </w:pPr>
      <w:proofErr w:type="gramStart"/>
      <w:r w:rsidRPr="00C12B14">
        <w:rPr>
          <w:sz w:val="28"/>
          <w:szCs w:val="28"/>
        </w:rPr>
        <w:t>select</w:t>
      </w:r>
      <w:proofErr w:type="gramEnd"/>
      <w:r w:rsidRPr="00C12B14">
        <w:rPr>
          <w:sz w:val="28"/>
          <w:szCs w:val="28"/>
        </w:rPr>
        <w:t xml:space="preserve"> </w:t>
      </w:r>
      <w:proofErr w:type="spellStart"/>
      <w:r w:rsidRPr="00C12B14">
        <w:rPr>
          <w:sz w:val="28"/>
          <w:szCs w:val="28"/>
        </w:rPr>
        <w:t>name,speciality,exp_years</w:t>
      </w:r>
      <w:proofErr w:type="spellEnd"/>
      <w:r w:rsidRPr="00C12B14">
        <w:rPr>
          <w:sz w:val="28"/>
          <w:szCs w:val="28"/>
        </w:rPr>
        <w:t xml:space="preserve"> into </w:t>
      </w:r>
      <w:proofErr w:type="spellStart"/>
      <w:r w:rsidRPr="00C12B14">
        <w:rPr>
          <w:sz w:val="28"/>
          <w:szCs w:val="28"/>
        </w:rPr>
        <w:t>v_name,v_speciality,v_expyears</w:t>
      </w:r>
      <w:proofErr w:type="spellEnd"/>
      <w:r w:rsidRPr="00C12B14">
        <w:rPr>
          <w:sz w:val="28"/>
          <w:szCs w:val="28"/>
        </w:rPr>
        <w:t xml:space="preserve"> from Doctor where name=</w:t>
      </w:r>
      <w:proofErr w:type="spellStart"/>
      <w:r w:rsidRPr="00C12B14">
        <w:rPr>
          <w:sz w:val="28"/>
          <w:szCs w:val="28"/>
        </w:rPr>
        <w:t>doctor_name</w:t>
      </w:r>
      <w:proofErr w:type="spellEnd"/>
      <w:r w:rsidRPr="00C12B14">
        <w:rPr>
          <w:sz w:val="28"/>
          <w:szCs w:val="28"/>
        </w:rPr>
        <w:t>;</w:t>
      </w:r>
    </w:p>
    <w:p w:rsidR="00C12B14" w:rsidRPr="00C12B14" w:rsidRDefault="00C12B14" w:rsidP="00C12B14">
      <w:pPr>
        <w:spacing w:before="29"/>
        <w:rPr>
          <w:sz w:val="28"/>
          <w:szCs w:val="28"/>
        </w:rPr>
      </w:pPr>
      <w:r w:rsidRPr="00C12B14">
        <w:rPr>
          <w:sz w:val="28"/>
          <w:szCs w:val="28"/>
        </w:rPr>
        <w:t xml:space="preserve">    DBMS_OUTPUT.PUT_</w:t>
      </w:r>
      <w:proofErr w:type="gramStart"/>
      <w:r w:rsidRPr="00C12B14">
        <w:rPr>
          <w:sz w:val="28"/>
          <w:szCs w:val="28"/>
        </w:rPr>
        <w:t>LINE(</w:t>
      </w:r>
      <w:proofErr w:type="gramEnd"/>
      <w:r w:rsidRPr="00C12B14">
        <w:rPr>
          <w:sz w:val="28"/>
          <w:szCs w:val="28"/>
        </w:rPr>
        <w:t xml:space="preserve">'NAME: ' || </w:t>
      </w:r>
      <w:proofErr w:type="spellStart"/>
      <w:r w:rsidRPr="00C12B14">
        <w:rPr>
          <w:sz w:val="28"/>
          <w:szCs w:val="28"/>
        </w:rPr>
        <w:t>v_name</w:t>
      </w:r>
      <w:proofErr w:type="spellEnd"/>
      <w:r w:rsidRPr="00C12B14">
        <w:rPr>
          <w:sz w:val="28"/>
          <w:szCs w:val="28"/>
        </w:rPr>
        <w:t>);</w:t>
      </w:r>
    </w:p>
    <w:p w:rsidR="00C12B14" w:rsidRPr="00C12B14" w:rsidRDefault="00C12B14" w:rsidP="00C12B14">
      <w:pPr>
        <w:spacing w:before="29"/>
        <w:rPr>
          <w:sz w:val="28"/>
          <w:szCs w:val="28"/>
        </w:rPr>
      </w:pPr>
      <w:r w:rsidRPr="00C12B14">
        <w:rPr>
          <w:sz w:val="28"/>
          <w:szCs w:val="28"/>
        </w:rPr>
        <w:t xml:space="preserve">    DBMS_OUTPUT.PUT_</w:t>
      </w:r>
      <w:proofErr w:type="gramStart"/>
      <w:r w:rsidRPr="00C12B14">
        <w:rPr>
          <w:sz w:val="28"/>
          <w:szCs w:val="28"/>
        </w:rPr>
        <w:t>LINE(</w:t>
      </w:r>
      <w:proofErr w:type="gramEnd"/>
      <w:r w:rsidRPr="00C12B14">
        <w:rPr>
          <w:sz w:val="28"/>
          <w:szCs w:val="28"/>
        </w:rPr>
        <w:t xml:space="preserve">'SPECIALITY: ' || </w:t>
      </w:r>
      <w:proofErr w:type="spellStart"/>
      <w:r w:rsidRPr="00C12B14">
        <w:rPr>
          <w:sz w:val="28"/>
          <w:szCs w:val="28"/>
        </w:rPr>
        <w:t>v_speciality</w:t>
      </w:r>
      <w:proofErr w:type="spellEnd"/>
      <w:r w:rsidRPr="00C12B14">
        <w:rPr>
          <w:sz w:val="28"/>
          <w:szCs w:val="28"/>
        </w:rPr>
        <w:t>);</w:t>
      </w:r>
    </w:p>
    <w:p w:rsidR="00C12B14" w:rsidRPr="00C12B14" w:rsidRDefault="00C12B14" w:rsidP="00C12B14">
      <w:pPr>
        <w:spacing w:before="29"/>
        <w:rPr>
          <w:sz w:val="28"/>
          <w:szCs w:val="28"/>
        </w:rPr>
      </w:pPr>
      <w:r w:rsidRPr="00C12B14">
        <w:rPr>
          <w:sz w:val="28"/>
          <w:szCs w:val="28"/>
        </w:rPr>
        <w:t xml:space="preserve">    DBMS_OUTPUT.PUT_</w:t>
      </w:r>
      <w:proofErr w:type="gramStart"/>
      <w:r w:rsidRPr="00C12B14">
        <w:rPr>
          <w:sz w:val="28"/>
          <w:szCs w:val="28"/>
        </w:rPr>
        <w:t>LINE(</w:t>
      </w:r>
      <w:proofErr w:type="gramEnd"/>
      <w:r w:rsidRPr="00C12B14">
        <w:rPr>
          <w:sz w:val="28"/>
          <w:szCs w:val="28"/>
        </w:rPr>
        <w:t xml:space="preserve">'EXP_YEARS: ' || </w:t>
      </w:r>
      <w:proofErr w:type="spellStart"/>
      <w:r w:rsidRPr="00C12B14">
        <w:rPr>
          <w:sz w:val="28"/>
          <w:szCs w:val="28"/>
        </w:rPr>
        <w:t>v_expyears</w:t>
      </w:r>
      <w:proofErr w:type="spellEnd"/>
      <w:r w:rsidRPr="00C12B14">
        <w:rPr>
          <w:sz w:val="28"/>
          <w:szCs w:val="28"/>
        </w:rPr>
        <w:t>);</w:t>
      </w:r>
    </w:p>
    <w:p w:rsidR="00C12B14" w:rsidRPr="00C12B14" w:rsidRDefault="00C12B14" w:rsidP="00C12B14">
      <w:pPr>
        <w:spacing w:before="29"/>
        <w:rPr>
          <w:sz w:val="28"/>
          <w:szCs w:val="28"/>
        </w:rPr>
      </w:pPr>
      <w:r w:rsidRPr="00C12B14">
        <w:rPr>
          <w:sz w:val="28"/>
          <w:szCs w:val="28"/>
        </w:rPr>
        <w:t>END;</w:t>
      </w:r>
    </w:p>
    <w:p w:rsidR="00C12B14" w:rsidRPr="00C12B14" w:rsidRDefault="00C12B14" w:rsidP="00C12B14">
      <w:pPr>
        <w:spacing w:before="29"/>
        <w:rPr>
          <w:sz w:val="28"/>
          <w:szCs w:val="28"/>
        </w:rPr>
      </w:pPr>
      <w:r w:rsidRPr="00C12B14">
        <w:rPr>
          <w:sz w:val="28"/>
          <w:szCs w:val="28"/>
        </w:rPr>
        <w:t>/</w:t>
      </w:r>
    </w:p>
    <w:p w:rsidR="00C12B14" w:rsidRPr="00C12B14" w:rsidRDefault="00C12B14" w:rsidP="00C12B14">
      <w:pPr>
        <w:spacing w:before="29"/>
        <w:rPr>
          <w:sz w:val="28"/>
          <w:szCs w:val="28"/>
        </w:rPr>
      </w:pPr>
    </w:p>
    <w:p w:rsidR="00C12B14" w:rsidRDefault="00C12B14" w:rsidP="00C12B14">
      <w:pPr>
        <w:spacing w:before="29"/>
        <w:rPr>
          <w:b/>
          <w:sz w:val="28"/>
          <w:szCs w:val="28"/>
        </w:rPr>
      </w:pPr>
      <w:r w:rsidRPr="00C12B14">
        <w:rPr>
          <w:b/>
          <w:sz w:val="28"/>
          <w:szCs w:val="28"/>
        </w:rPr>
        <w:t>Procedure-5</w:t>
      </w:r>
    </w:p>
    <w:p w:rsidR="00C12B14" w:rsidRPr="00C12B14" w:rsidRDefault="00C12B14" w:rsidP="00C12B14">
      <w:pPr>
        <w:spacing w:before="29"/>
        <w:rPr>
          <w:b/>
          <w:sz w:val="28"/>
          <w:szCs w:val="28"/>
        </w:rPr>
      </w:pPr>
      <w:r>
        <w:rPr>
          <w:b/>
          <w:sz w:val="28"/>
          <w:szCs w:val="28"/>
        </w:rPr>
        <w:t>//</w:t>
      </w:r>
      <w:r w:rsidRPr="00C12B14">
        <w:t xml:space="preserve"> </w:t>
      </w:r>
      <w:r w:rsidRPr="00C12B14">
        <w:rPr>
          <w:b/>
          <w:sz w:val="28"/>
          <w:szCs w:val="28"/>
        </w:rPr>
        <w:t>pharmacy company that makes a particular drug</w:t>
      </w:r>
    </w:p>
    <w:p w:rsidR="00C12B14" w:rsidRPr="00C12B14" w:rsidRDefault="00C12B14" w:rsidP="00C12B14">
      <w:pPr>
        <w:spacing w:before="29"/>
        <w:rPr>
          <w:sz w:val="28"/>
          <w:szCs w:val="28"/>
        </w:rPr>
      </w:pPr>
      <w:proofErr w:type="gramStart"/>
      <w:r w:rsidRPr="00C12B14">
        <w:rPr>
          <w:sz w:val="28"/>
          <w:szCs w:val="28"/>
        </w:rPr>
        <w:lastRenderedPageBreak/>
        <w:t>create</w:t>
      </w:r>
      <w:proofErr w:type="gramEnd"/>
      <w:r w:rsidRPr="00C12B14">
        <w:rPr>
          <w:sz w:val="28"/>
          <w:szCs w:val="28"/>
        </w:rPr>
        <w:t xml:space="preserve"> or replace procedure </w:t>
      </w:r>
      <w:proofErr w:type="spellStart"/>
      <w:r w:rsidRPr="00C12B14">
        <w:rPr>
          <w:sz w:val="28"/>
          <w:szCs w:val="28"/>
        </w:rPr>
        <w:t>get_pharmco</w:t>
      </w:r>
      <w:proofErr w:type="spellEnd"/>
      <w:r w:rsidRPr="00C12B14">
        <w:rPr>
          <w:sz w:val="28"/>
          <w:szCs w:val="28"/>
        </w:rPr>
        <w:t>(</w:t>
      </w:r>
      <w:proofErr w:type="spellStart"/>
      <w:r w:rsidRPr="00C12B14">
        <w:rPr>
          <w:sz w:val="28"/>
          <w:szCs w:val="28"/>
        </w:rPr>
        <w:t>tradename</w:t>
      </w:r>
      <w:proofErr w:type="spellEnd"/>
      <w:r w:rsidRPr="00C12B14">
        <w:rPr>
          <w:sz w:val="28"/>
          <w:szCs w:val="28"/>
        </w:rPr>
        <w:t xml:space="preserve"> </w:t>
      </w:r>
      <w:proofErr w:type="spellStart"/>
      <w:r w:rsidRPr="00C12B14">
        <w:rPr>
          <w:sz w:val="28"/>
          <w:szCs w:val="28"/>
        </w:rPr>
        <w:t>varchar</w:t>
      </w:r>
      <w:proofErr w:type="spellEnd"/>
      <w:r w:rsidRPr="00C12B14">
        <w:rPr>
          <w:sz w:val="28"/>
          <w:szCs w:val="28"/>
        </w:rPr>
        <w:t>) is</w:t>
      </w:r>
    </w:p>
    <w:p w:rsidR="00C12B14" w:rsidRPr="00C12B14" w:rsidRDefault="00C12B14" w:rsidP="00C12B14">
      <w:pPr>
        <w:spacing w:before="29"/>
        <w:rPr>
          <w:sz w:val="28"/>
          <w:szCs w:val="28"/>
        </w:rPr>
      </w:pPr>
      <w:proofErr w:type="spellStart"/>
      <w:proofErr w:type="gramStart"/>
      <w:r w:rsidRPr="00C12B14">
        <w:rPr>
          <w:sz w:val="28"/>
          <w:szCs w:val="28"/>
        </w:rPr>
        <w:t>v_name</w:t>
      </w:r>
      <w:proofErr w:type="spellEnd"/>
      <w:proofErr w:type="gramEnd"/>
      <w:r w:rsidRPr="00C12B14">
        <w:rPr>
          <w:sz w:val="28"/>
          <w:szCs w:val="28"/>
        </w:rPr>
        <w:t xml:space="preserve"> </w:t>
      </w:r>
      <w:proofErr w:type="spellStart"/>
      <w:r w:rsidRPr="00C12B14">
        <w:rPr>
          <w:sz w:val="28"/>
          <w:szCs w:val="28"/>
        </w:rPr>
        <w:t>varchar</w:t>
      </w:r>
      <w:proofErr w:type="spellEnd"/>
      <w:r w:rsidRPr="00C12B14">
        <w:rPr>
          <w:sz w:val="28"/>
          <w:szCs w:val="28"/>
        </w:rPr>
        <w:t>(20);</w:t>
      </w:r>
    </w:p>
    <w:p w:rsidR="00C12B14" w:rsidRPr="00C12B14" w:rsidRDefault="00C12B14" w:rsidP="00C12B14">
      <w:pPr>
        <w:spacing w:before="29"/>
        <w:rPr>
          <w:sz w:val="28"/>
          <w:szCs w:val="28"/>
        </w:rPr>
      </w:pPr>
      <w:r w:rsidRPr="00C12B14">
        <w:rPr>
          <w:sz w:val="28"/>
          <w:szCs w:val="28"/>
        </w:rPr>
        <w:t>BEGIN</w:t>
      </w:r>
    </w:p>
    <w:p w:rsidR="00C12B14" w:rsidRPr="00C12B14" w:rsidRDefault="00C12B14" w:rsidP="00C12B14">
      <w:pPr>
        <w:spacing w:before="29"/>
        <w:rPr>
          <w:sz w:val="28"/>
          <w:szCs w:val="28"/>
        </w:rPr>
      </w:pPr>
      <w:proofErr w:type="gramStart"/>
      <w:r w:rsidRPr="00C12B14">
        <w:rPr>
          <w:sz w:val="28"/>
          <w:szCs w:val="28"/>
        </w:rPr>
        <w:t>select</w:t>
      </w:r>
      <w:proofErr w:type="gramEnd"/>
      <w:r w:rsidRPr="00C12B14">
        <w:rPr>
          <w:sz w:val="28"/>
          <w:szCs w:val="28"/>
        </w:rPr>
        <w:t xml:space="preserve"> </w:t>
      </w:r>
      <w:proofErr w:type="spellStart"/>
      <w:r w:rsidRPr="00C12B14">
        <w:rPr>
          <w:sz w:val="28"/>
          <w:szCs w:val="28"/>
        </w:rPr>
        <w:t>pharmco_name</w:t>
      </w:r>
      <w:proofErr w:type="spellEnd"/>
      <w:r w:rsidRPr="00C12B14">
        <w:rPr>
          <w:sz w:val="28"/>
          <w:szCs w:val="28"/>
        </w:rPr>
        <w:t xml:space="preserve"> into </w:t>
      </w:r>
      <w:proofErr w:type="spellStart"/>
      <w:r w:rsidRPr="00C12B14">
        <w:rPr>
          <w:sz w:val="28"/>
          <w:szCs w:val="28"/>
        </w:rPr>
        <w:t>v_name</w:t>
      </w:r>
      <w:proofErr w:type="spellEnd"/>
      <w:r w:rsidRPr="00C12B14">
        <w:rPr>
          <w:sz w:val="28"/>
          <w:szCs w:val="28"/>
        </w:rPr>
        <w:t xml:space="preserve"> from Drug where </w:t>
      </w:r>
      <w:proofErr w:type="spellStart"/>
      <w:r w:rsidRPr="00C12B14">
        <w:rPr>
          <w:sz w:val="28"/>
          <w:szCs w:val="28"/>
        </w:rPr>
        <w:t>trade_name</w:t>
      </w:r>
      <w:proofErr w:type="spellEnd"/>
      <w:r w:rsidRPr="00C12B14">
        <w:rPr>
          <w:sz w:val="28"/>
          <w:szCs w:val="28"/>
        </w:rPr>
        <w:t>=</w:t>
      </w:r>
      <w:proofErr w:type="spellStart"/>
      <w:r w:rsidRPr="00C12B14">
        <w:rPr>
          <w:sz w:val="28"/>
          <w:szCs w:val="28"/>
        </w:rPr>
        <w:t>tradename</w:t>
      </w:r>
      <w:proofErr w:type="spellEnd"/>
      <w:r w:rsidRPr="00C12B14">
        <w:rPr>
          <w:sz w:val="28"/>
          <w:szCs w:val="28"/>
        </w:rPr>
        <w:t>;</w:t>
      </w:r>
    </w:p>
    <w:p w:rsidR="00C12B14" w:rsidRPr="00C12B14" w:rsidRDefault="00C12B14" w:rsidP="00C12B14">
      <w:pPr>
        <w:spacing w:before="29"/>
        <w:rPr>
          <w:sz w:val="28"/>
          <w:szCs w:val="28"/>
        </w:rPr>
      </w:pPr>
      <w:r w:rsidRPr="00C12B14">
        <w:rPr>
          <w:sz w:val="28"/>
          <w:szCs w:val="28"/>
        </w:rPr>
        <w:t xml:space="preserve">    DBMS_OUTPUT.PUT_</w:t>
      </w:r>
      <w:proofErr w:type="gramStart"/>
      <w:r w:rsidRPr="00C12B14">
        <w:rPr>
          <w:sz w:val="28"/>
          <w:szCs w:val="28"/>
        </w:rPr>
        <w:t>LINE(</w:t>
      </w:r>
      <w:proofErr w:type="gramEnd"/>
      <w:r w:rsidRPr="00C12B14">
        <w:rPr>
          <w:sz w:val="28"/>
          <w:szCs w:val="28"/>
        </w:rPr>
        <w:t xml:space="preserve">'PHARMCO_NAME: ' || </w:t>
      </w:r>
      <w:proofErr w:type="spellStart"/>
      <w:r w:rsidRPr="00C12B14">
        <w:rPr>
          <w:sz w:val="28"/>
          <w:szCs w:val="28"/>
        </w:rPr>
        <w:t>v_name</w:t>
      </w:r>
      <w:proofErr w:type="spellEnd"/>
      <w:r w:rsidRPr="00C12B14">
        <w:rPr>
          <w:sz w:val="28"/>
          <w:szCs w:val="28"/>
        </w:rPr>
        <w:t>);</w:t>
      </w:r>
    </w:p>
    <w:p w:rsidR="00C12B14" w:rsidRPr="00C12B14" w:rsidRDefault="00C12B14" w:rsidP="00C12B14">
      <w:pPr>
        <w:spacing w:before="29"/>
        <w:rPr>
          <w:sz w:val="28"/>
          <w:szCs w:val="28"/>
        </w:rPr>
      </w:pPr>
      <w:r w:rsidRPr="00C12B14">
        <w:rPr>
          <w:sz w:val="28"/>
          <w:szCs w:val="28"/>
        </w:rPr>
        <w:t>END;</w:t>
      </w:r>
    </w:p>
    <w:p w:rsidR="00C12B14" w:rsidRPr="00C12B14" w:rsidRDefault="00C12B14" w:rsidP="00C12B14">
      <w:pPr>
        <w:spacing w:before="29"/>
        <w:rPr>
          <w:sz w:val="28"/>
          <w:szCs w:val="28"/>
        </w:rPr>
      </w:pPr>
      <w:r w:rsidRPr="00C12B14">
        <w:rPr>
          <w:sz w:val="28"/>
          <w:szCs w:val="28"/>
        </w:rPr>
        <w:t>/</w:t>
      </w:r>
    </w:p>
    <w:p w:rsidR="00C12B14" w:rsidRPr="00C12B14" w:rsidRDefault="00C12B14" w:rsidP="00C12B14">
      <w:pPr>
        <w:spacing w:before="29"/>
        <w:rPr>
          <w:sz w:val="28"/>
          <w:szCs w:val="28"/>
        </w:rPr>
      </w:pPr>
    </w:p>
    <w:p w:rsidR="00C12B14" w:rsidRDefault="00C12B14" w:rsidP="00C12B14">
      <w:pPr>
        <w:spacing w:before="29"/>
        <w:rPr>
          <w:b/>
          <w:sz w:val="28"/>
          <w:szCs w:val="28"/>
        </w:rPr>
      </w:pPr>
      <w:r w:rsidRPr="00C12B14">
        <w:rPr>
          <w:b/>
          <w:sz w:val="28"/>
          <w:szCs w:val="28"/>
        </w:rPr>
        <w:t>Procedure-6</w:t>
      </w:r>
    </w:p>
    <w:p w:rsidR="00C12B14" w:rsidRPr="00C12B14" w:rsidRDefault="00C12B14" w:rsidP="00C12B14">
      <w:pPr>
        <w:spacing w:before="29"/>
        <w:rPr>
          <w:b/>
          <w:sz w:val="28"/>
          <w:szCs w:val="28"/>
        </w:rPr>
      </w:pPr>
      <w:r>
        <w:rPr>
          <w:b/>
          <w:sz w:val="28"/>
          <w:szCs w:val="28"/>
        </w:rPr>
        <w:t>//</w:t>
      </w:r>
      <w:r w:rsidRPr="00C12B14">
        <w:rPr>
          <w:b/>
          <w:sz w:val="28"/>
          <w:szCs w:val="28"/>
        </w:rPr>
        <w:t xml:space="preserve"> insert/delete/update combined procedure</w:t>
      </w:r>
    </w:p>
    <w:p w:rsidR="007C2724" w:rsidRPr="007C2724" w:rsidRDefault="007C2724" w:rsidP="007C2724">
      <w:pPr>
        <w:spacing w:before="29"/>
        <w:rPr>
          <w:sz w:val="28"/>
          <w:szCs w:val="28"/>
        </w:rPr>
      </w:pPr>
      <w:proofErr w:type="gramStart"/>
      <w:r w:rsidRPr="007C2724">
        <w:rPr>
          <w:sz w:val="28"/>
          <w:szCs w:val="28"/>
        </w:rPr>
        <w:t>create</w:t>
      </w:r>
      <w:proofErr w:type="gramEnd"/>
      <w:r w:rsidRPr="007C2724">
        <w:rPr>
          <w:sz w:val="28"/>
          <w:szCs w:val="28"/>
        </w:rPr>
        <w:t xml:space="preserve"> or replace procedure </w:t>
      </w:r>
      <w:proofErr w:type="spellStart"/>
      <w:r w:rsidRPr="007C2724">
        <w:rPr>
          <w:sz w:val="28"/>
          <w:szCs w:val="28"/>
        </w:rPr>
        <w:t>MasterInsertUpdateDelete</w:t>
      </w:r>
      <w:proofErr w:type="spellEnd"/>
      <w:r w:rsidRPr="007C2724">
        <w:rPr>
          <w:sz w:val="28"/>
          <w:szCs w:val="28"/>
        </w:rPr>
        <w:t xml:space="preserve">  </w:t>
      </w:r>
    </w:p>
    <w:p w:rsidR="007C2724" w:rsidRPr="007C2724" w:rsidRDefault="007C2724" w:rsidP="007C2724">
      <w:pPr>
        <w:spacing w:before="29"/>
        <w:rPr>
          <w:sz w:val="28"/>
          <w:szCs w:val="28"/>
        </w:rPr>
      </w:pPr>
      <w:r w:rsidRPr="007C2724">
        <w:rPr>
          <w:sz w:val="28"/>
          <w:szCs w:val="28"/>
        </w:rPr>
        <w:t>(</w:t>
      </w:r>
      <w:proofErr w:type="gramStart"/>
      <w:r w:rsidRPr="007C2724">
        <w:rPr>
          <w:sz w:val="28"/>
          <w:szCs w:val="28"/>
        </w:rPr>
        <w:t>id</w:t>
      </w:r>
      <w:proofErr w:type="gramEnd"/>
      <w:r w:rsidRPr="007C2724">
        <w:rPr>
          <w:sz w:val="28"/>
          <w:szCs w:val="28"/>
        </w:rPr>
        <w:t xml:space="preserve"> INTEGER, </w:t>
      </w:r>
      <w:proofErr w:type="spellStart"/>
      <w:r w:rsidRPr="007C2724">
        <w:rPr>
          <w:sz w:val="28"/>
          <w:szCs w:val="28"/>
        </w:rPr>
        <w:t>v_name</w:t>
      </w:r>
      <w:proofErr w:type="spellEnd"/>
      <w:r w:rsidRPr="007C2724">
        <w:rPr>
          <w:sz w:val="28"/>
          <w:szCs w:val="28"/>
        </w:rPr>
        <w:t xml:space="preserve"> </w:t>
      </w:r>
      <w:proofErr w:type="spellStart"/>
      <w:r w:rsidRPr="007C2724">
        <w:rPr>
          <w:sz w:val="28"/>
          <w:szCs w:val="28"/>
        </w:rPr>
        <w:t>VARCHAR,v_age</w:t>
      </w:r>
      <w:proofErr w:type="spellEnd"/>
      <w:r w:rsidRPr="007C2724">
        <w:rPr>
          <w:sz w:val="28"/>
          <w:szCs w:val="28"/>
        </w:rPr>
        <w:t xml:space="preserve"> </w:t>
      </w:r>
      <w:proofErr w:type="spellStart"/>
      <w:r w:rsidRPr="007C2724">
        <w:rPr>
          <w:sz w:val="28"/>
          <w:szCs w:val="28"/>
        </w:rPr>
        <w:t>NUMBER,v_address</w:t>
      </w:r>
      <w:proofErr w:type="spellEnd"/>
      <w:r w:rsidRPr="007C2724">
        <w:rPr>
          <w:sz w:val="28"/>
          <w:szCs w:val="28"/>
        </w:rPr>
        <w:t xml:space="preserve"> </w:t>
      </w:r>
      <w:proofErr w:type="spellStart"/>
      <w:r w:rsidRPr="007C2724">
        <w:rPr>
          <w:sz w:val="28"/>
          <w:szCs w:val="28"/>
        </w:rPr>
        <w:t>VARCHAR,StatementType</w:t>
      </w:r>
      <w:proofErr w:type="spellEnd"/>
      <w:r w:rsidRPr="007C2724">
        <w:rPr>
          <w:sz w:val="28"/>
          <w:szCs w:val="28"/>
        </w:rPr>
        <w:t xml:space="preserve"> </w:t>
      </w:r>
      <w:proofErr w:type="spellStart"/>
      <w:r w:rsidRPr="007C2724">
        <w:rPr>
          <w:sz w:val="28"/>
          <w:szCs w:val="28"/>
        </w:rPr>
        <w:t>nvarchar</w:t>
      </w:r>
      <w:proofErr w:type="spellEnd"/>
      <w:r w:rsidRPr="007C2724">
        <w:rPr>
          <w:sz w:val="28"/>
          <w:szCs w:val="28"/>
        </w:rPr>
        <w:t>:= '' )</w:t>
      </w:r>
    </w:p>
    <w:p w:rsidR="007C2724" w:rsidRPr="007C2724" w:rsidRDefault="007C2724" w:rsidP="007C2724">
      <w:pPr>
        <w:spacing w:before="29"/>
        <w:rPr>
          <w:sz w:val="28"/>
          <w:szCs w:val="28"/>
        </w:rPr>
      </w:pPr>
      <w:r w:rsidRPr="007C2724">
        <w:rPr>
          <w:sz w:val="28"/>
          <w:szCs w:val="28"/>
        </w:rPr>
        <w:t xml:space="preserve">AS  </w:t>
      </w:r>
    </w:p>
    <w:p w:rsidR="007C2724" w:rsidRPr="007C2724" w:rsidRDefault="007C2724" w:rsidP="007C2724">
      <w:pPr>
        <w:spacing w:before="29"/>
        <w:rPr>
          <w:sz w:val="28"/>
          <w:szCs w:val="28"/>
        </w:rPr>
      </w:pPr>
      <w:r w:rsidRPr="007C2724">
        <w:rPr>
          <w:sz w:val="28"/>
          <w:szCs w:val="28"/>
        </w:rPr>
        <w:t xml:space="preserve">BEGIN  </w:t>
      </w:r>
    </w:p>
    <w:p w:rsidR="007C2724" w:rsidRPr="007C2724" w:rsidRDefault="007C2724" w:rsidP="007C2724">
      <w:pPr>
        <w:spacing w:before="29"/>
        <w:rPr>
          <w:sz w:val="28"/>
          <w:szCs w:val="28"/>
        </w:rPr>
      </w:pPr>
      <w:r w:rsidRPr="007C2724">
        <w:rPr>
          <w:sz w:val="28"/>
          <w:szCs w:val="28"/>
        </w:rPr>
        <w:t xml:space="preserve">IF </w:t>
      </w:r>
      <w:proofErr w:type="spellStart"/>
      <w:r w:rsidRPr="007C2724">
        <w:rPr>
          <w:sz w:val="28"/>
          <w:szCs w:val="28"/>
        </w:rPr>
        <w:t>StatementType</w:t>
      </w:r>
      <w:proofErr w:type="spellEnd"/>
      <w:r w:rsidRPr="007C2724">
        <w:rPr>
          <w:sz w:val="28"/>
          <w:szCs w:val="28"/>
        </w:rPr>
        <w:t xml:space="preserve">='Insert' THEN </w:t>
      </w:r>
    </w:p>
    <w:p w:rsidR="007C2724" w:rsidRPr="007C2724" w:rsidRDefault="007C2724" w:rsidP="007C2724">
      <w:pPr>
        <w:spacing w:before="29"/>
        <w:rPr>
          <w:sz w:val="28"/>
          <w:szCs w:val="28"/>
        </w:rPr>
      </w:pPr>
      <w:r w:rsidRPr="007C2724">
        <w:rPr>
          <w:sz w:val="28"/>
          <w:szCs w:val="28"/>
        </w:rPr>
        <w:t>insert into Patient (</w:t>
      </w:r>
      <w:proofErr w:type="spellStart"/>
      <w:r w:rsidRPr="007C2724">
        <w:rPr>
          <w:sz w:val="28"/>
          <w:szCs w:val="28"/>
        </w:rPr>
        <w:t>ssn,name,age,address</w:t>
      </w:r>
      <w:proofErr w:type="spellEnd"/>
      <w:r w:rsidRPr="007C2724">
        <w:rPr>
          <w:sz w:val="28"/>
          <w:szCs w:val="28"/>
        </w:rPr>
        <w:t xml:space="preserve">) values( </w:t>
      </w:r>
      <w:proofErr w:type="spellStart"/>
      <w:r w:rsidRPr="007C2724">
        <w:rPr>
          <w:sz w:val="28"/>
          <w:szCs w:val="28"/>
        </w:rPr>
        <w:t>id,v_name,v_age,v_address</w:t>
      </w:r>
      <w:proofErr w:type="spellEnd"/>
      <w:r w:rsidRPr="007C2724">
        <w:rPr>
          <w:sz w:val="28"/>
          <w:szCs w:val="28"/>
        </w:rPr>
        <w:t xml:space="preserve">);  </w:t>
      </w:r>
    </w:p>
    <w:p w:rsidR="007C2724" w:rsidRPr="007C2724" w:rsidRDefault="007C2724" w:rsidP="007C2724">
      <w:pPr>
        <w:spacing w:before="29"/>
        <w:rPr>
          <w:sz w:val="28"/>
          <w:szCs w:val="28"/>
        </w:rPr>
      </w:pPr>
      <w:r w:rsidRPr="007C2724">
        <w:rPr>
          <w:sz w:val="28"/>
          <w:szCs w:val="28"/>
        </w:rPr>
        <w:t xml:space="preserve">END IF;  </w:t>
      </w:r>
    </w:p>
    <w:p w:rsidR="007C2724" w:rsidRPr="007C2724" w:rsidRDefault="007C2724" w:rsidP="007C2724">
      <w:pPr>
        <w:spacing w:before="29"/>
        <w:rPr>
          <w:sz w:val="28"/>
          <w:szCs w:val="28"/>
        </w:rPr>
      </w:pPr>
      <w:r w:rsidRPr="007C2724">
        <w:rPr>
          <w:sz w:val="28"/>
          <w:szCs w:val="28"/>
        </w:rPr>
        <w:t xml:space="preserve">IF </w:t>
      </w:r>
      <w:proofErr w:type="spellStart"/>
      <w:r w:rsidRPr="007C2724">
        <w:rPr>
          <w:sz w:val="28"/>
          <w:szCs w:val="28"/>
        </w:rPr>
        <w:t>StatementType</w:t>
      </w:r>
      <w:proofErr w:type="spellEnd"/>
      <w:r w:rsidRPr="007C2724">
        <w:rPr>
          <w:sz w:val="28"/>
          <w:szCs w:val="28"/>
        </w:rPr>
        <w:t xml:space="preserve">='Select' THEN </w:t>
      </w:r>
    </w:p>
    <w:p w:rsidR="007C2724" w:rsidRPr="007C2724" w:rsidRDefault="007C2724" w:rsidP="007C2724">
      <w:pPr>
        <w:spacing w:before="29"/>
        <w:rPr>
          <w:sz w:val="28"/>
          <w:szCs w:val="28"/>
        </w:rPr>
      </w:pPr>
      <w:proofErr w:type="gramStart"/>
      <w:r w:rsidRPr="007C2724">
        <w:rPr>
          <w:sz w:val="28"/>
          <w:szCs w:val="28"/>
        </w:rPr>
        <w:t>select</w:t>
      </w:r>
      <w:proofErr w:type="gramEnd"/>
      <w:r w:rsidRPr="007C2724">
        <w:rPr>
          <w:sz w:val="28"/>
          <w:szCs w:val="28"/>
        </w:rPr>
        <w:t xml:space="preserve"> * from Patient; </w:t>
      </w:r>
    </w:p>
    <w:p w:rsidR="007C2724" w:rsidRPr="007C2724" w:rsidRDefault="007C2724" w:rsidP="007C2724">
      <w:pPr>
        <w:spacing w:before="29"/>
        <w:rPr>
          <w:sz w:val="28"/>
          <w:szCs w:val="28"/>
        </w:rPr>
      </w:pPr>
      <w:r w:rsidRPr="007C2724">
        <w:rPr>
          <w:sz w:val="28"/>
          <w:szCs w:val="28"/>
        </w:rPr>
        <w:t xml:space="preserve">END IF;  </w:t>
      </w:r>
    </w:p>
    <w:p w:rsidR="007C2724" w:rsidRPr="007C2724" w:rsidRDefault="007C2724" w:rsidP="007C2724">
      <w:pPr>
        <w:spacing w:before="29"/>
        <w:rPr>
          <w:sz w:val="28"/>
          <w:szCs w:val="28"/>
        </w:rPr>
      </w:pPr>
      <w:r w:rsidRPr="007C2724">
        <w:rPr>
          <w:sz w:val="28"/>
          <w:szCs w:val="28"/>
        </w:rPr>
        <w:t xml:space="preserve">IF </w:t>
      </w:r>
      <w:proofErr w:type="spellStart"/>
      <w:r w:rsidRPr="007C2724">
        <w:rPr>
          <w:sz w:val="28"/>
          <w:szCs w:val="28"/>
        </w:rPr>
        <w:t>StatementType</w:t>
      </w:r>
      <w:proofErr w:type="spellEnd"/>
      <w:r w:rsidRPr="007C2724">
        <w:rPr>
          <w:sz w:val="28"/>
          <w:szCs w:val="28"/>
        </w:rPr>
        <w:t xml:space="preserve">='Update' THEN </w:t>
      </w:r>
    </w:p>
    <w:p w:rsidR="007C2724" w:rsidRPr="007C2724" w:rsidRDefault="007C2724" w:rsidP="007C2724">
      <w:pPr>
        <w:spacing w:before="29"/>
        <w:rPr>
          <w:sz w:val="28"/>
          <w:szCs w:val="28"/>
        </w:rPr>
      </w:pPr>
      <w:r w:rsidRPr="007C2724">
        <w:rPr>
          <w:sz w:val="28"/>
          <w:szCs w:val="28"/>
        </w:rPr>
        <w:t xml:space="preserve">UPDATE Patient SET  </w:t>
      </w:r>
    </w:p>
    <w:p w:rsidR="007C2724" w:rsidRPr="007C2724" w:rsidRDefault="007C2724" w:rsidP="007C2724">
      <w:pPr>
        <w:spacing w:before="29"/>
        <w:rPr>
          <w:sz w:val="28"/>
          <w:szCs w:val="28"/>
        </w:rPr>
      </w:pPr>
      <w:proofErr w:type="gramStart"/>
      <w:r w:rsidRPr="007C2724">
        <w:rPr>
          <w:sz w:val="28"/>
          <w:szCs w:val="28"/>
        </w:rPr>
        <w:t>name</w:t>
      </w:r>
      <w:proofErr w:type="gramEnd"/>
      <w:r w:rsidRPr="007C2724">
        <w:rPr>
          <w:sz w:val="28"/>
          <w:szCs w:val="28"/>
        </w:rPr>
        <w:t>:=</w:t>
      </w:r>
      <w:proofErr w:type="spellStart"/>
      <w:r w:rsidRPr="007C2724">
        <w:rPr>
          <w:sz w:val="28"/>
          <w:szCs w:val="28"/>
        </w:rPr>
        <w:t>v_name,age</w:t>
      </w:r>
      <w:proofErr w:type="spellEnd"/>
      <w:r w:rsidRPr="007C2724">
        <w:rPr>
          <w:sz w:val="28"/>
          <w:szCs w:val="28"/>
        </w:rPr>
        <w:t>:=</w:t>
      </w:r>
      <w:proofErr w:type="spellStart"/>
      <w:r w:rsidRPr="007C2724">
        <w:rPr>
          <w:sz w:val="28"/>
          <w:szCs w:val="28"/>
        </w:rPr>
        <w:t>v_age</w:t>
      </w:r>
      <w:proofErr w:type="spellEnd"/>
      <w:r w:rsidRPr="007C2724">
        <w:rPr>
          <w:sz w:val="28"/>
          <w:szCs w:val="28"/>
        </w:rPr>
        <w:t xml:space="preserve">,  </w:t>
      </w:r>
    </w:p>
    <w:p w:rsidR="007C2724" w:rsidRPr="007C2724" w:rsidRDefault="007C2724" w:rsidP="007C2724">
      <w:pPr>
        <w:spacing w:before="29"/>
        <w:rPr>
          <w:sz w:val="28"/>
          <w:szCs w:val="28"/>
        </w:rPr>
      </w:pPr>
      <w:proofErr w:type="gramStart"/>
      <w:r w:rsidRPr="007C2724">
        <w:rPr>
          <w:sz w:val="28"/>
          <w:szCs w:val="28"/>
        </w:rPr>
        <w:t>address</w:t>
      </w:r>
      <w:proofErr w:type="gramEnd"/>
      <w:r w:rsidRPr="007C2724">
        <w:rPr>
          <w:sz w:val="28"/>
          <w:szCs w:val="28"/>
        </w:rPr>
        <w:t>:=</w:t>
      </w:r>
      <w:proofErr w:type="spellStart"/>
      <w:r w:rsidRPr="007C2724">
        <w:rPr>
          <w:sz w:val="28"/>
          <w:szCs w:val="28"/>
        </w:rPr>
        <w:t>v_address</w:t>
      </w:r>
      <w:proofErr w:type="spellEnd"/>
      <w:r w:rsidRPr="007C2724">
        <w:rPr>
          <w:sz w:val="28"/>
          <w:szCs w:val="28"/>
        </w:rPr>
        <w:t xml:space="preserve">  </w:t>
      </w:r>
    </w:p>
    <w:p w:rsidR="007C2724" w:rsidRPr="007C2724" w:rsidRDefault="007C2724" w:rsidP="007C2724">
      <w:pPr>
        <w:spacing w:before="29"/>
        <w:rPr>
          <w:sz w:val="28"/>
          <w:szCs w:val="28"/>
        </w:rPr>
      </w:pPr>
      <w:r w:rsidRPr="007C2724">
        <w:rPr>
          <w:sz w:val="28"/>
          <w:szCs w:val="28"/>
        </w:rPr>
        <w:t xml:space="preserve">WHERE </w:t>
      </w:r>
      <w:proofErr w:type="spellStart"/>
      <w:r w:rsidRPr="007C2724">
        <w:rPr>
          <w:sz w:val="28"/>
          <w:szCs w:val="28"/>
        </w:rPr>
        <w:t>ssn</w:t>
      </w:r>
      <w:proofErr w:type="spellEnd"/>
      <w:proofErr w:type="gramStart"/>
      <w:r w:rsidRPr="007C2724">
        <w:rPr>
          <w:sz w:val="28"/>
          <w:szCs w:val="28"/>
        </w:rPr>
        <w:t>:=</w:t>
      </w:r>
      <w:proofErr w:type="gramEnd"/>
      <w:r w:rsidRPr="007C2724">
        <w:rPr>
          <w:sz w:val="28"/>
          <w:szCs w:val="28"/>
        </w:rPr>
        <w:t xml:space="preserve"> id;  </w:t>
      </w:r>
    </w:p>
    <w:p w:rsidR="007C2724" w:rsidRPr="007C2724" w:rsidRDefault="007C2724" w:rsidP="007C2724">
      <w:pPr>
        <w:spacing w:before="29"/>
        <w:rPr>
          <w:sz w:val="28"/>
          <w:szCs w:val="28"/>
        </w:rPr>
      </w:pPr>
      <w:r w:rsidRPr="007C2724">
        <w:rPr>
          <w:sz w:val="28"/>
          <w:szCs w:val="28"/>
        </w:rPr>
        <w:t xml:space="preserve">END IF; </w:t>
      </w:r>
    </w:p>
    <w:p w:rsidR="007C2724" w:rsidRPr="007C2724" w:rsidRDefault="007C2724" w:rsidP="007C2724">
      <w:pPr>
        <w:spacing w:before="29"/>
        <w:rPr>
          <w:sz w:val="28"/>
          <w:szCs w:val="28"/>
        </w:rPr>
      </w:pPr>
      <w:r w:rsidRPr="007C2724">
        <w:rPr>
          <w:sz w:val="28"/>
          <w:szCs w:val="28"/>
        </w:rPr>
        <w:t xml:space="preserve">ELSIF </w:t>
      </w:r>
      <w:proofErr w:type="spellStart"/>
      <w:r w:rsidRPr="007C2724">
        <w:rPr>
          <w:sz w:val="28"/>
          <w:szCs w:val="28"/>
        </w:rPr>
        <w:t>StatementType</w:t>
      </w:r>
      <w:proofErr w:type="spellEnd"/>
      <w:r w:rsidRPr="007C2724">
        <w:rPr>
          <w:sz w:val="28"/>
          <w:szCs w:val="28"/>
        </w:rPr>
        <w:t xml:space="preserve">='Delete' THEN  </w:t>
      </w:r>
    </w:p>
    <w:p w:rsidR="007C2724" w:rsidRPr="007C2724" w:rsidRDefault="007C2724" w:rsidP="007C2724">
      <w:pPr>
        <w:spacing w:before="29"/>
        <w:rPr>
          <w:sz w:val="28"/>
          <w:szCs w:val="28"/>
        </w:rPr>
      </w:pPr>
      <w:r w:rsidRPr="007C2724">
        <w:rPr>
          <w:sz w:val="28"/>
          <w:szCs w:val="28"/>
        </w:rPr>
        <w:t xml:space="preserve">DELETE FROM </w:t>
      </w:r>
      <w:proofErr w:type="spellStart"/>
      <w:r w:rsidRPr="007C2724">
        <w:rPr>
          <w:sz w:val="28"/>
          <w:szCs w:val="28"/>
        </w:rPr>
        <w:t>Paient</w:t>
      </w:r>
      <w:proofErr w:type="spellEnd"/>
      <w:r w:rsidRPr="007C2724">
        <w:rPr>
          <w:sz w:val="28"/>
          <w:szCs w:val="28"/>
        </w:rPr>
        <w:t xml:space="preserve"> WHERE </w:t>
      </w:r>
      <w:proofErr w:type="spellStart"/>
      <w:r w:rsidRPr="007C2724">
        <w:rPr>
          <w:sz w:val="28"/>
          <w:szCs w:val="28"/>
        </w:rPr>
        <w:t>ssn</w:t>
      </w:r>
      <w:proofErr w:type="spellEnd"/>
      <w:proofErr w:type="gramStart"/>
      <w:r w:rsidRPr="007C2724">
        <w:rPr>
          <w:sz w:val="28"/>
          <w:szCs w:val="28"/>
        </w:rPr>
        <w:t>:=</w:t>
      </w:r>
      <w:proofErr w:type="gramEnd"/>
      <w:r w:rsidRPr="007C2724">
        <w:rPr>
          <w:sz w:val="28"/>
          <w:szCs w:val="28"/>
        </w:rPr>
        <w:t xml:space="preserve">id;  </w:t>
      </w:r>
    </w:p>
    <w:p w:rsidR="007C2724" w:rsidRPr="007C2724" w:rsidRDefault="007C2724" w:rsidP="007C2724">
      <w:pPr>
        <w:spacing w:before="29"/>
        <w:rPr>
          <w:sz w:val="28"/>
          <w:szCs w:val="28"/>
        </w:rPr>
      </w:pPr>
      <w:r w:rsidRPr="007C2724">
        <w:rPr>
          <w:sz w:val="28"/>
          <w:szCs w:val="28"/>
        </w:rPr>
        <w:t>END IF;</w:t>
      </w:r>
    </w:p>
    <w:p w:rsidR="007C2724" w:rsidRPr="007C2724" w:rsidRDefault="007C2724" w:rsidP="007C2724">
      <w:pPr>
        <w:spacing w:before="29"/>
        <w:rPr>
          <w:sz w:val="28"/>
          <w:szCs w:val="28"/>
        </w:rPr>
      </w:pPr>
      <w:proofErr w:type="gramStart"/>
      <w:r w:rsidRPr="007C2724">
        <w:rPr>
          <w:sz w:val="28"/>
          <w:szCs w:val="28"/>
        </w:rPr>
        <w:t>end</w:t>
      </w:r>
      <w:proofErr w:type="gramEnd"/>
      <w:r w:rsidRPr="007C2724">
        <w:rPr>
          <w:sz w:val="28"/>
          <w:szCs w:val="28"/>
        </w:rPr>
        <w:t xml:space="preserve">; </w:t>
      </w:r>
    </w:p>
    <w:p w:rsidR="00550355" w:rsidRDefault="007C2724" w:rsidP="007C2724">
      <w:pPr>
        <w:spacing w:before="29"/>
        <w:rPr>
          <w:sz w:val="28"/>
          <w:szCs w:val="28"/>
        </w:rPr>
      </w:pPr>
      <w:r w:rsidRPr="007C2724">
        <w:rPr>
          <w:sz w:val="28"/>
          <w:szCs w:val="28"/>
        </w:rPr>
        <w:t>/</w:t>
      </w:r>
    </w:p>
    <w:p w:rsidR="00550355" w:rsidRDefault="00550355" w:rsidP="007C2724">
      <w:pPr>
        <w:spacing w:before="29"/>
        <w:rPr>
          <w:sz w:val="28"/>
          <w:szCs w:val="28"/>
        </w:rPr>
      </w:pPr>
    </w:p>
    <w:p w:rsidR="00550355" w:rsidRDefault="00550355" w:rsidP="007C2724">
      <w:pPr>
        <w:spacing w:before="29"/>
        <w:rPr>
          <w:b/>
          <w:sz w:val="28"/>
          <w:szCs w:val="28"/>
        </w:rPr>
      </w:pPr>
      <w:r w:rsidRPr="00C12B14">
        <w:rPr>
          <w:b/>
          <w:sz w:val="28"/>
          <w:szCs w:val="28"/>
        </w:rPr>
        <w:t>P</w:t>
      </w:r>
      <w:r>
        <w:rPr>
          <w:b/>
          <w:sz w:val="28"/>
          <w:szCs w:val="28"/>
        </w:rPr>
        <w:t>rocedure-7</w:t>
      </w:r>
    </w:p>
    <w:p w:rsidR="00550355" w:rsidRPr="00550355" w:rsidRDefault="00550355" w:rsidP="007C2724">
      <w:pPr>
        <w:spacing w:before="29"/>
        <w:rPr>
          <w:b/>
          <w:sz w:val="28"/>
          <w:szCs w:val="28"/>
        </w:rPr>
      </w:pPr>
      <w:r>
        <w:rPr>
          <w:b/>
          <w:sz w:val="28"/>
          <w:szCs w:val="28"/>
        </w:rPr>
        <w:t>//</w:t>
      </w:r>
      <w:r w:rsidR="00566C0D">
        <w:rPr>
          <w:b/>
          <w:sz w:val="28"/>
          <w:szCs w:val="28"/>
        </w:rPr>
        <w:t>trigger check before updating number of medicines to be prescribed</w:t>
      </w:r>
    </w:p>
    <w:p w:rsidR="00550355" w:rsidRPr="00550355" w:rsidRDefault="00550355" w:rsidP="00550355">
      <w:pPr>
        <w:spacing w:before="29"/>
        <w:rPr>
          <w:sz w:val="28"/>
          <w:szCs w:val="28"/>
        </w:rPr>
      </w:pPr>
      <w:r w:rsidRPr="00550355">
        <w:rPr>
          <w:sz w:val="28"/>
          <w:szCs w:val="28"/>
        </w:rPr>
        <w:t>CREATE OR REPLACE TRIGGER UPDATE_CHECK</w:t>
      </w:r>
    </w:p>
    <w:p w:rsidR="00550355" w:rsidRPr="00550355" w:rsidRDefault="00550355" w:rsidP="00550355">
      <w:pPr>
        <w:spacing w:before="29"/>
        <w:rPr>
          <w:sz w:val="28"/>
          <w:szCs w:val="28"/>
        </w:rPr>
      </w:pPr>
      <w:r w:rsidRPr="00550355">
        <w:rPr>
          <w:sz w:val="28"/>
          <w:szCs w:val="28"/>
        </w:rPr>
        <w:t>BEFORE UPDATE ON prescription</w:t>
      </w:r>
    </w:p>
    <w:p w:rsidR="00550355" w:rsidRPr="00550355" w:rsidRDefault="00550355" w:rsidP="00550355">
      <w:pPr>
        <w:spacing w:before="29"/>
        <w:rPr>
          <w:sz w:val="28"/>
          <w:szCs w:val="28"/>
        </w:rPr>
      </w:pPr>
      <w:r w:rsidRPr="00550355">
        <w:rPr>
          <w:sz w:val="28"/>
          <w:szCs w:val="28"/>
        </w:rPr>
        <w:t>FOR EACH ROW</w:t>
      </w:r>
    </w:p>
    <w:p w:rsidR="00550355" w:rsidRPr="00550355" w:rsidRDefault="00550355" w:rsidP="00550355">
      <w:pPr>
        <w:spacing w:before="29"/>
        <w:rPr>
          <w:sz w:val="28"/>
          <w:szCs w:val="28"/>
        </w:rPr>
      </w:pPr>
      <w:r w:rsidRPr="00550355">
        <w:rPr>
          <w:sz w:val="28"/>
          <w:szCs w:val="28"/>
        </w:rPr>
        <w:lastRenderedPageBreak/>
        <w:t>BEGIN</w:t>
      </w:r>
    </w:p>
    <w:p w:rsidR="00550355" w:rsidRPr="00550355" w:rsidRDefault="00550355" w:rsidP="00550355">
      <w:pPr>
        <w:spacing w:before="29"/>
        <w:rPr>
          <w:sz w:val="28"/>
          <w:szCs w:val="28"/>
        </w:rPr>
      </w:pPr>
      <w:proofErr w:type="gramStart"/>
      <w:r w:rsidRPr="00550355">
        <w:rPr>
          <w:sz w:val="28"/>
          <w:szCs w:val="28"/>
        </w:rPr>
        <w:t>IF :</w:t>
      </w:r>
      <w:proofErr w:type="spellStart"/>
      <w:r w:rsidRPr="00550355">
        <w:rPr>
          <w:sz w:val="28"/>
          <w:szCs w:val="28"/>
        </w:rPr>
        <w:t>NEW.quantity</w:t>
      </w:r>
      <w:proofErr w:type="spellEnd"/>
      <w:proofErr w:type="gramEnd"/>
      <w:r w:rsidRPr="00550355">
        <w:rPr>
          <w:sz w:val="28"/>
          <w:szCs w:val="28"/>
        </w:rPr>
        <w:t>&lt;:</w:t>
      </w:r>
      <w:proofErr w:type="spellStart"/>
      <w:r w:rsidRPr="00550355">
        <w:rPr>
          <w:sz w:val="28"/>
          <w:szCs w:val="28"/>
        </w:rPr>
        <w:t>OLD.quantity</w:t>
      </w:r>
      <w:proofErr w:type="spellEnd"/>
      <w:r w:rsidRPr="00550355">
        <w:rPr>
          <w:sz w:val="28"/>
          <w:szCs w:val="28"/>
        </w:rPr>
        <w:t xml:space="preserve"> THEN</w:t>
      </w:r>
    </w:p>
    <w:p w:rsidR="00550355" w:rsidRPr="00550355" w:rsidRDefault="00550355" w:rsidP="00550355">
      <w:pPr>
        <w:spacing w:before="29"/>
        <w:rPr>
          <w:sz w:val="28"/>
          <w:szCs w:val="28"/>
        </w:rPr>
      </w:pPr>
      <w:r w:rsidRPr="00550355">
        <w:rPr>
          <w:sz w:val="28"/>
          <w:szCs w:val="28"/>
        </w:rPr>
        <w:t>RAISE_APPLICATION_</w:t>
      </w:r>
      <w:proofErr w:type="gramStart"/>
      <w:r w:rsidRPr="00550355">
        <w:rPr>
          <w:sz w:val="28"/>
          <w:szCs w:val="28"/>
        </w:rPr>
        <w:t>ERROR(</w:t>
      </w:r>
      <w:proofErr w:type="gramEnd"/>
      <w:r w:rsidRPr="00550355">
        <w:rPr>
          <w:sz w:val="28"/>
          <w:szCs w:val="28"/>
        </w:rPr>
        <w:t>-20000,'NEW quantity CANNOT</w:t>
      </w:r>
    </w:p>
    <w:p w:rsidR="00550355" w:rsidRPr="00550355" w:rsidRDefault="00550355" w:rsidP="00550355">
      <w:pPr>
        <w:spacing w:before="29"/>
        <w:rPr>
          <w:sz w:val="28"/>
          <w:szCs w:val="28"/>
        </w:rPr>
      </w:pPr>
      <w:r w:rsidRPr="00550355">
        <w:rPr>
          <w:sz w:val="28"/>
          <w:szCs w:val="28"/>
        </w:rPr>
        <w:t>BE LESS THAN OLD quantity');</w:t>
      </w:r>
    </w:p>
    <w:p w:rsidR="00550355" w:rsidRPr="00550355" w:rsidRDefault="00550355" w:rsidP="00550355">
      <w:pPr>
        <w:spacing w:before="29"/>
        <w:rPr>
          <w:sz w:val="28"/>
          <w:szCs w:val="28"/>
        </w:rPr>
      </w:pPr>
      <w:r w:rsidRPr="00550355">
        <w:rPr>
          <w:sz w:val="28"/>
          <w:szCs w:val="28"/>
        </w:rPr>
        <w:t>END IF;</w:t>
      </w:r>
    </w:p>
    <w:p w:rsidR="00550355" w:rsidRPr="00550355" w:rsidRDefault="00550355" w:rsidP="00550355">
      <w:pPr>
        <w:spacing w:before="29"/>
        <w:rPr>
          <w:sz w:val="28"/>
          <w:szCs w:val="28"/>
        </w:rPr>
      </w:pPr>
      <w:r w:rsidRPr="00550355">
        <w:rPr>
          <w:sz w:val="28"/>
          <w:szCs w:val="28"/>
        </w:rPr>
        <w:t>END;</w:t>
      </w:r>
    </w:p>
    <w:p w:rsidR="00960123" w:rsidRDefault="00550355" w:rsidP="00550355">
      <w:pPr>
        <w:spacing w:before="29"/>
        <w:rPr>
          <w:sz w:val="28"/>
          <w:szCs w:val="28"/>
        </w:rPr>
      </w:pPr>
      <w:r w:rsidRPr="00550355">
        <w:rPr>
          <w:sz w:val="28"/>
          <w:szCs w:val="28"/>
        </w:rPr>
        <w:t>/</w:t>
      </w:r>
      <w:r w:rsidR="00960123">
        <w:rPr>
          <w:sz w:val="28"/>
          <w:szCs w:val="28"/>
        </w:rPr>
        <w:br w:type="page"/>
      </w:r>
    </w:p>
    <w:p w:rsidR="00960123" w:rsidRDefault="005A2867" w:rsidP="005A2867">
      <w:pPr>
        <w:spacing w:before="29"/>
        <w:jc w:val="center"/>
        <w:rPr>
          <w:noProof/>
          <w:sz w:val="28"/>
          <w:szCs w:val="28"/>
        </w:rPr>
      </w:pPr>
      <w:r>
        <w:rPr>
          <w:noProof/>
          <w:sz w:val="28"/>
          <w:szCs w:val="28"/>
        </w:rPr>
        <w:lastRenderedPageBreak/>
        <w:t>SNAP SHOTS OF THE PL/SQL QUERIES</w:t>
      </w:r>
    </w:p>
    <w:p w:rsidR="005A2867" w:rsidRDefault="005A2867" w:rsidP="005A2867">
      <w:pPr>
        <w:spacing w:before="29"/>
        <w:jc w:val="center"/>
        <w:rPr>
          <w:noProof/>
          <w:sz w:val="28"/>
          <w:szCs w:val="28"/>
        </w:rPr>
      </w:pPr>
    </w:p>
    <w:p w:rsidR="00960123" w:rsidRDefault="00960123" w:rsidP="00C12B14">
      <w:pPr>
        <w:spacing w:before="29"/>
        <w:rPr>
          <w:sz w:val="28"/>
          <w:szCs w:val="28"/>
        </w:rPr>
      </w:pPr>
      <w:r>
        <w:rPr>
          <w:noProof/>
          <w:sz w:val="28"/>
          <w:szCs w:val="28"/>
        </w:rPr>
        <w:drawing>
          <wp:inline distT="0" distB="0" distL="0" distR="0">
            <wp:extent cx="5663889" cy="1494577"/>
            <wp:effectExtent l="0" t="0" r="0" b="0"/>
            <wp:docPr id="8" name="Picture 8" descr="C:\Users\Abhishek Maira\Download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hishek Maira\Downloads\Screenshot (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60942"/>
                    <a:stretch/>
                  </pic:blipFill>
                  <pic:spPr bwMode="auto">
                    <a:xfrm>
                      <a:off x="0" y="0"/>
                      <a:ext cx="5689116" cy="1501234"/>
                    </a:xfrm>
                    <a:prstGeom prst="rect">
                      <a:avLst/>
                    </a:prstGeom>
                    <a:noFill/>
                    <a:ln>
                      <a:noFill/>
                    </a:ln>
                    <a:extLst>
                      <a:ext uri="{53640926-AAD7-44D8-BBD7-CCE9431645EC}">
                        <a14:shadowObscured xmlns:a14="http://schemas.microsoft.com/office/drawing/2010/main"/>
                      </a:ext>
                    </a:extLst>
                  </pic:spPr>
                </pic:pic>
              </a:graphicData>
            </a:graphic>
          </wp:inline>
        </w:drawing>
      </w:r>
    </w:p>
    <w:p w:rsidR="00960123" w:rsidRDefault="00960123" w:rsidP="00C12B14">
      <w:pPr>
        <w:spacing w:before="29"/>
        <w:rPr>
          <w:sz w:val="28"/>
          <w:szCs w:val="28"/>
        </w:rPr>
      </w:pPr>
      <w:r>
        <w:rPr>
          <w:noProof/>
          <w:sz w:val="28"/>
          <w:szCs w:val="28"/>
        </w:rPr>
        <w:drawing>
          <wp:inline distT="0" distB="0" distL="0" distR="0" wp14:anchorId="1C0821F2" wp14:editId="7F0AEFE4">
            <wp:extent cx="5704228" cy="885825"/>
            <wp:effectExtent l="0" t="0" r="0" b="0"/>
            <wp:docPr id="9" name="Picture 9" descr="C:\Users\Abhishek Maira\Download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hishek Maira\Downloads\Screenshot (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77014"/>
                    <a:stretch/>
                  </pic:blipFill>
                  <pic:spPr bwMode="auto">
                    <a:xfrm>
                      <a:off x="0" y="0"/>
                      <a:ext cx="5715755" cy="887615"/>
                    </a:xfrm>
                    <a:prstGeom prst="rect">
                      <a:avLst/>
                    </a:prstGeom>
                    <a:noFill/>
                    <a:ln>
                      <a:noFill/>
                    </a:ln>
                    <a:extLst>
                      <a:ext uri="{53640926-AAD7-44D8-BBD7-CCE9431645EC}">
                        <a14:shadowObscured xmlns:a14="http://schemas.microsoft.com/office/drawing/2010/main"/>
                      </a:ext>
                    </a:extLst>
                  </pic:spPr>
                </pic:pic>
              </a:graphicData>
            </a:graphic>
          </wp:inline>
        </w:drawing>
      </w:r>
    </w:p>
    <w:p w:rsidR="00960123" w:rsidRDefault="00960123" w:rsidP="00C12B14">
      <w:pPr>
        <w:spacing w:before="29"/>
        <w:rPr>
          <w:noProof/>
          <w:sz w:val="28"/>
          <w:szCs w:val="28"/>
        </w:rPr>
      </w:pPr>
    </w:p>
    <w:p w:rsidR="00960123" w:rsidRDefault="00960123" w:rsidP="00C12B14">
      <w:pPr>
        <w:spacing w:before="29"/>
        <w:rPr>
          <w:sz w:val="28"/>
          <w:szCs w:val="28"/>
        </w:rPr>
      </w:pPr>
      <w:r>
        <w:rPr>
          <w:noProof/>
          <w:sz w:val="28"/>
          <w:szCs w:val="28"/>
        </w:rPr>
        <w:drawing>
          <wp:inline distT="0" distB="0" distL="0" distR="0">
            <wp:extent cx="6252878" cy="2638425"/>
            <wp:effectExtent l="0" t="0" r="0" b="0"/>
            <wp:docPr id="7" name="Picture 7" descr="C:\Users\Abhishek Maira\Downloads\Screenshot (4)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shek Maira\Downloads\Screenshot (4) - Cop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3217" cy="2642788"/>
                    </a:xfrm>
                    <a:prstGeom prst="rect">
                      <a:avLst/>
                    </a:prstGeom>
                    <a:noFill/>
                    <a:ln>
                      <a:noFill/>
                    </a:ln>
                  </pic:spPr>
                </pic:pic>
              </a:graphicData>
            </a:graphic>
          </wp:inline>
        </w:drawing>
      </w:r>
    </w:p>
    <w:p w:rsidR="00960123" w:rsidRDefault="00960123" w:rsidP="00C12B14">
      <w:pPr>
        <w:spacing w:before="29"/>
        <w:rPr>
          <w:sz w:val="28"/>
          <w:szCs w:val="28"/>
        </w:rPr>
      </w:pPr>
    </w:p>
    <w:p w:rsidR="00960123" w:rsidRDefault="00960123" w:rsidP="00C12B14">
      <w:pPr>
        <w:spacing w:before="29"/>
        <w:rPr>
          <w:sz w:val="28"/>
          <w:szCs w:val="28"/>
        </w:rPr>
      </w:pPr>
      <w:r>
        <w:rPr>
          <w:noProof/>
          <w:sz w:val="28"/>
          <w:szCs w:val="28"/>
        </w:rPr>
        <w:lastRenderedPageBreak/>
        <w:drawing>
          <wp:inline distT="0" distB="0" distL="0" distR="0">
            <wp:extent cx="6222536" cy="2857500"/>
            <wp:effectExtent l="0" t="0" r="6985" b="0"/>
            <wp:docPr id="6" name="Picture 6" descr="C:\Users\Abhishek Maira\Download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hishek Maira\Downloads\Screenshot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2536" cy="2857500"/>
                    </a:xfrm>
                    <a:prstGeom prst="rect">
                      <a:avLst/>
                    </a:prstGeom>
                    <a:noFill/>
                    <a:ln>
                      <a:noFill/>
                    </a:ln>
                  </pic:spPr>
                </pic:pic>
              </a:graphicData>
            </a:graphic>
          </wp:inline>
        </w:drawing>
      </w:r>
    </w:p>
    <w:p w:rsidR="00960123" w:rsidRDefault="00960123" w:rsidP="00C12B14">
      <w:pPr>
        <w:spacing w:before="29"/>
        <w:rPr>
          <w:sz w:val="28"/>
          <w:szCs w:val="28"/>
        </w:rPr>
      </w:pPr>
    </w:p>
    <w:p w:rsidR="00960123" w:rsidRDefault="00960123" w:rsidP="00C12B14">
      <w:pPr>
        <w:spacing w:before="29"/>
        <w:rPr>
          <w:sz w:val="28"/>
          <w:szCs w:val="28"/>
        </w:rPr>
      </w:pPr>
      <w:r>
        <w:rPr>
          <w:noProof/>
          <w:sz w:val="28"/>
          <w:szCs w:val="28"/>
        </w:rPr>
        <w:drawing>
          <wp:inline distT="0" distB="0" distL="0" distR="0">
            <wp:extent cx="5491117" cy="3400425"/>
            <wp:effectExtent l="0" t="0" r="0" b="0"/>
            <wp:docPr id="5" name="Picture 5" descr="C:\Users\Abhishek Maira\Downloads\Screenshot (2)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shek Maira\Downloads\Screenshot (2) - Cop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1117" cy="3400425"/>
                    </a:xfrm>
                    <a:prstGeom prst="rect">
                      <a:avLst/>
                    </a:prstGeom>
                    <a:noFill/>
                    <a:ln>
                      <a:noFill/>
                    </a:ln>
                  </pic:spPr>
                </pic:pic>
              </a:graphicData>
            </a:graphic>
          </wp:inline>
        </w:drawing>
      </w:r>
    </w:p>
    <w:p w:rsidR="00960123" w:rsidRDefault="00960123" w:rsidP="00C12B14">
      <w:pPr>
        <w:spacing w:before="29"/>
        <w:rPr>
          <w:sz w:val="28"/>
          <w:szCs w:val="28"/>
        </w:rPr>
      </w:pPr>
    </w:p>
    <w:p w:rsidR="00960123" w:rsidRDefault="00960123" w:rsidP="00C12B14">
      <w:pPr>
        <w:spacing w:before="29"/>
        <w:rPr>
          <w:sz w:val="28"/>
          <w:szCs w:val="28"/>
        </w:rPr>
      </w:pPr>
      <w:r>
        <w:rPr>
          <w:noProof/>
          <w:sz w:val="28"/>
          <w:szCs w:val="28"/>
        </w:rPr>
        <w:lastRenderedPageBreak/>
        <w:drawing>
          <wp:inline distT="0" distB="0" distL="0" distR="0">
            <wp:extent cx="4991100" cy="3496714"/>
            <wp:effectExtent l="0" t="0" r="0" b="8890"/>
            <wp:docPr id="4" name="Picture 4" descr="C:\Users\Abhishek Maira\Downloads\Screenshot (1)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shek Maira\Downloads\Screenshot (1) - Cop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4435" cy="3499051"/>
                    </a:xfrm>
                    <a:prstGeom prst="rect">
                      <a:avLst/>
                    </a:prstGeom>
                    <a:noFill/>
                    <a:ln>
                      <a:noFill/>
                    </a:ln>
                  </pic:spPr>
                </pic:pic>
              </a:graphicData>
            </a:graphic>
          </wp:inline>
        </w:drawing>
      </w:r>
    </w:p>
    <w:p w:rsidR="00960123" w:rsidRDefault="00960123">
      <w:pPr>
        <w:rPr>
          <w:sz w:val="28"/>
          <w:szCs w:val="28"/>
        </w:rPr>
      </w:pPr>
      <w:r>
        <w:rPr>
          <w:sz w:val="28"/>
          <w:szCs w:val="28"/>
        </w:rPr>
        <w:br w:type="page"/>
      </w:r>
    </w:p>
    <w:p w:rsidR="00C12B14" w:rsidRPr="00885710" w:rsidRDefault="00885710" w:rsidP="00960123">
      <w:pPr>
        <w:spacing w:before="29"/>
        <w:jc w:val="center"/>
        <w:rPr>
          <w:sz w:val="28"/>
          <w:szCs w:val="28"/>
        </w:rPr>
      </w:pPr>
      <w:r w:rsidRPr="00885710">
        <w:rPr>
          <w:sz w:val="28"/>
          <w:szCs w:val="28"/>
        </w:rPr>
        <w:lastRenderedPageBreak/>
        <w:t>SNAP SHOTS OF SOME OF THE TABLES CREATED</w:t>
      </w:r>
    </w:p>
    <w:p w:rsidR="00960123" w:rsidRDefault="00960123" w:rsidP="00960123">
      <w:pPr>
        <w:spacing w:before="29"/>
        <w:jc w:val="center"/>
        <w:rPr>
          <w:sz w:val="28"/>
          <w:szCs w:val="28"/>
        </w:rPr>
      </w:pPr>
    </w:p>
    <w:p w:rsidR="00960123" w:rsidRDefault="00960123" w:rsidP="00960123">
      <w:pPr>
        <w:spacing w:before="29"/>
        <w:rPr>
          <w:sz w:val="28"/>
          <w:szCs w:val="28"/>
        </w:rPr>
      </w:pPr>
      <w:r>
        <w:rPr>
          <w:noProof/>
          <w:sz w:val="28"/>
          <w:szCs w:val="28"/>
        </w:rPr>
        <w:drawing>
          <wp:inline distT="0" distB="0" distL="0" distR="0">
            <wp:extent cx="5067300" cy="1061394"/>
            <wp:effectExtent l="0" t="0" r="0" b="5715"/>
            <wp:docPr id="12" name="Picture 12" descr="C:\Users\Abhishek Maira\Downloads\0 - Copy - Copy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hishek Maira\Downloads\0 - Copy - Copy - Cop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1061394"/>
                    </a:xfrm>
                    <a:prstGeom prst="rect">
                      <a:avLst/>
                    </a:prstGeom>
                    <a:noFill/>
                    <a:ln>
                      <a:noFill/>
                    </a:ln>
                  </pic:spPr>
                </pic:pic>
              </a:graphicData>
            </a:graphic>
          </wp:inline>
        </w:drawing>
      </w:r>
    </w:p>
    <w:p w:rsidR="00960123" w:rsidRDefault="00960123" w:rsidP="00960123">
      <w:pPr>
        <w:spacing w:before="29"/>
        <w:rPr>
          <w:sz w:val="28"/>
          <w:szCs w:val="28"/>
        </w:rPr>
      </w:pPr>
      <w:r>
        <w:rPr>
          <w:noProof/>
          <w:sz w:val="28"/>
          <w:szCs w:val="28"/>
        </w:rPr>
        <w:drawing>
          <wp:inline distT="0" distB="0" distL="0" distR="0" wp14:anchorId="11CFCB1B" wp14:editId="6BAF8CF8">
            <wp:extent cx="5301615" cy="4418012"/>
            <wp:effectExtent l="0" t="0" r="0" b="1905"/>
            <wp:docPr id="10" name="Picture 10" descr="C:\Users\Abhishek Maira\Downloads\1 - Copy - Copy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hishek Maira\Downloads\1 - Copy - Copy - Cop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4443" cy="4420369"/>
                    </a:xfrm>
                    <a:prstGeom prst="rect">
                      <a:avLst/>
                    </a:prstGeom>
                    <a:noFill/>
                    <a:ln>
                      <a:noFill/>
                    </a:ln>
                  </pic:spPr>
                </pic:pic>
              </a:graphicData>
            </a:graphic>
          </wp:inline>
        </w:drawing>
      </w:r>
    </w:p>
    <w:p w:rsidR="00960123" w:rsidRDefault="00960123" w:rsidP="00960123">
      <w:pPr>
        <w:spacing w:before="29"/>
        <w:rPr>
          <w:sz w:val="28"/>
          <w:szCs w:val="28"/>
        </w:rPr>
      </w:pPr>
      <w:r>
        <w:rPr>
          <w:noProof/>
          <w:sz w:val="28"/>
          <w:szCs w:val="28"/>
        </w:rPr>
        <w:lastRenderedPageBreak/>
        <w:drawing>
          <wp:inline distT="0" distB="0" distL="0" distR="0">
            <wp:extent cx="3609138" cy="3863900"/>
            <wp:effectExtent l="0" t="0" r="0" b="3810"/>
            <wp:docPr id="11" name="Picture 11" descr="C:\Users\Abhishek Maira\Downloads\2 - Copy - Copy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hishek Maira\Downloads\2 - Copy - Copy - Cop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5823" cy="3871057"/>
                    </a:xfrm>
                    <a:prstGeom prst="rect">
                      <a:avLst/>
                    </a:prstGeom>
                    <a:noFill/>
                    <a:ln>
                      <a:noFill/>
                    </a:ln>
                  </pic:spPr>
                </pic:pic>
              </a:graphicData>
            </a:graphic>
          </wp:inline>
        </w:drawing>
      </w:r>
    </w:p>
    <w:p w:rsidR="00960123" w:rsidRDefault="00960123" w:rsidP="00960123">
      <w:pPr>
        <w:spacing w:before="29"/>
        <w:rPr>
          <w:sz w:val="28"/>
          <w:szCs w:val="28"/>
        </w:rPr>
      </w:pPr>
      <w:r>
        <w:rPr>
          <w:noProof/>
          <w:sz w:val="28"/>
          <w:szCs w:val="28"/>
        </w:rPr>
        <w:drawing>
          <wp:inline distT="0" distB="0" distL="0" distR="0" wp14:anchorId="08776515" wp14:editId="676D975D">
            <wp:extent cx="3609975" cy="4178354"/>
            <wp:effectExtent l="0" t="0" r="0" b="0"/>
            <wp:docPr id="14" name="Picture 14" descr="C:\Users\Abhishek Maira\Downloads\3 - Copy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bhishek Maira\Downloads\3 - Copy - Cop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0431" cy="4178882"/>
                    </a:xfrm>
                    <a:prstGeom prst="rect">
                      <a:avLst/>
                    </a:prstGeom>
                    <a:noFill/>
                    <a:ln>
                      <a:noFill/>
                    </a:ln>
                  </pic:spPr>
                </pic:pic>
              </a:graphicData>
            </a:graphic>
          </wp:inline>
        </w:drawing>
      </w:r>
    </w:p>
    <w:p w:rsidR="0067573E" w:rsidRDefault="0067573E" w:rsidP="00960123">
      <w:pPr>
        <w:spacing w:before="29"/>
        <w:rPr>
          <w:sz w:val="28"/>
          <w:szCs w:val="28"/>
        </w:rPr>
      </w:pPr>
    </w:p>
    <w:p w:rsidR="0067573E" w:rsidRDefault="0067573E" w:rsidP="00960123">
      <w:pPr>
        <w:spacing w:before="29"/>
        <w:rPr>
          <w:sz w:val="28"/>
          <w:szCs w:val="28"/>
        </w:rPr>
      </w:pPr>
    </w:p>
    <w:p w:rsidR="0067573E" w:rsidRDefault="0067573E" w:rsidP="00960123">
      <w:pPr>
        <w:spacing w:before="29"/>
        <w:rPr>
          <w:sz w:val="28"/>
          <w:szCs w:val="28"/>
        </w:rPr>
      </w:pPr>
    </w:p>
    <w:p w:rsidR="0067573E" w:rsidRDefault="0067573E" w:rsidP="00960123">
      <w:pPr>
        <w:spacing w:before="29"/>
        <w:rPr>
          <w:sz w:val="28"/>
          <w:szCs w:val="28"/>
        </w:rPr>
      </w:pPr>
    </w:p>
    <w:p w:rsidR="0054088B" w:rsidRDefault="00960123" w:rsidP="00960123">
      <w:pPr>
        <w:spacing w:before="29"/>
        <w:rPr>
          <w:sz w:val="28"/>
          <w:szCs w:val="28"/>
        </w:rPr>
      </w:pPr>
      <w:r>
        <w:rPr>
          <w:noProof/>
          <w:sz w:val="28"/>
          <w:szCs w:val="28"/>
        </w:rPr>
        <w:drawing>
          <wp:inline distT="0" distB="0" distL="0" distR="0">
            <wp:extent cx="5705475" cy="1504950"/>
            <wp:effectExtent l="0" t="0" r="9525" b="0"/>
            <wp:docPr id="16" name="Picture 16" descr="C:\Users\Abhishek Maira\Downloads\5 - Copy - Copy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bhishek Maira\Downloads\5 - Copy - Copy - Copy.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1504950"/>
                    </a:xfrm>
                    <a:prstGeom prst="rect">
                      <a:avLst/>
                    </a:prstGeom>
                    <a:noFill/>
                    <a:ln>
                      <a:noFill/>
                    </a:ln>
                  </pic:spPr>
                </pic:pic>
              </a:graphicData>
            </a:graphic>
          </wp:inline>
        </w:drawing>
      </w:r>
    </w:p>
    <w:p w:rsidR="0054088B" w:rsidRDefault="00960123" w:rsidP="00960123">
      <w:pPr>
        <w:spacing w:before="29"/>
        <w:rPr>
          <w:sz w:val="28"/>
          <w:szCs w:val="28"/>
        </w:rPr>
      </w:pPr>
      <w:r>
        <w:rPr>
          <w:noProof/>
          <w:sz w:val="28"/>
          <w:szCs w:val="28"/>
        </w:rPr>
        <w:drawing>
          <wp:inline distT="0" distB="0" distL="0" distR="0">
            <wp:extent cx="5486400" cy="5082684"/>
            <wp:effectExtent l="0" t="0" r="0" b="3810"/>
            <wp:docPr id="15" name="Picture 15" descr="C:\Users\Abhishek Maira\Downloads\4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bhishek Maira\Downloads\4 - Copy.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5082684"/>
                    </a:xfrm>
                    <a:prstGeom prst="rect">
                      <a:avLst/>
                    </a:prstGeom>
                    <a:noFill/>
                    <a:ln>
                      <a:noFill/>
                    </a:ln>
                  </pic:spPr>
                </pic:pic>
              </a:graphicData>
            </a:graphic>
          </wp:inline>
        </w:drawing>
      </w:r>
    </w:p>
    <w:p w:rsidR="00960123" w:rsidRDefault="00960123" w:rsidP="00960123">
      <w:pPr>
        <w:spacing w:before="29"/>
        <w:rPr>
          <w:sz w:val="28"/>
          <w:szCs w:val="28"/>
        </w:rPr>
      </w:pPr>
      <w:r>
        <w:rPr>
          <w:noProof/>
          <w:sz w:val="28"/>
          <w:szCs w:val="28"/>
        </w:rPr>
        <w:lastRenderedPageBreak/>
        <w:drawing>
          <wp:inline distT="0" distB="0" distL="0" distR="0">
            <wp:extent cx="5657850" cy="4862693"/>
            <wp:effectExtent l="0" t="0" r="0" b="0"/>
            <wp:docPr id="13" name="Picture 13" descr="C:\Users\Abhishek Maira\Downloads\6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hishek Maira\Downloads\6 - Copy.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7850" cy="4862693"/>
                    </a:xfrm>
                    <a:prstGeom prst="rect">
                      <a:avLst/>
                    </a:prstGeom>
                    <a:noFill/>
                    <a:ln>
                      <a:noFill/>
                    </a:ln>
                  </pic:spPr>
                </pic:pic>
              </a:graphicData>
            </a:graphic>
          </wp:inline>
        </w:drawing>
      </w:r>
    </w:p>
    <w:p w:rsidR="0054088B" w:rsidRDefault="0054088B" w:rsidP="00960123">
      <w:pPr>
        <w:spacing w:before="29"/>
        <w:rPr>
          <w:sz w:val="28"/>
          <w:szCs w:val="28"/>
        </w:rPr>
      </w:pPr>
      <w:r>
        <w:rPr>
          <w:noProof/>
          <w:sz w:val="28"/>
          <w:szCs w:val="28"/>
        </w:rPr>
        <w:drawing>
          <wp:inline distT="0" distB="0" distL="0" distR="0" wp14:anchorId="6CD94F24" wp14:editId="67BE0FD0">
            <wp:extent cx="5039995" cy="1132205"/>
            <wp:effectExtent l="0" t="0" r="8255" b="0"/>
            <wp:docPr id="18" name="Picture 18" descr="C:\Users\Abhishek Maira\Downloads\7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bhishek Maira\Downloads\7 - Copy.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9995" cy="1132205"/>
                    </a:xfrm>
                    <a:prstGeom prst="rect">
                      <a:avLst/>
                    </a:prstGeom>
                    <a:noFill/>
                    <a:ln>
                      <a:noFill/>
                    </a:ln>
                  </pic:spPr>
                </pic:pic>
              </a:graphicData>
            </a:graphic>
          </wp:inline>
        </w:drawing>
      </w:r>
    </w:p>
    <w:p w:rsidR="0054088B" w:rsidRDefault="0054088B" w:rsidP="00960123">
      <w:pPr>
        <w:spacing w:before="29"/>
        <w:rPr>
          <w:sz w:val="28"/>
          <w:szCs w:val="28"/>
        </w:rPr>
      </w:pPr>
      <w:r>
        <w:rPr>
          <w:noProof/>
          <w:sz w:val="28"/>
          <w:szCs w:val="28"/>
        </w:rPr>
        <w:drawing>
          <wp:inline distT="0" distB="0" distL="0" distR="0">
            <wp:extent cx="5965190" cy="1197610"/>
            <wp:effectExtent l="0" t="0" r="0" b="2540"/>
            <wp:docPr id="20" name="Picture 20" descr="C:\Users\Abhishek Maira\Downloads\9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bhishek Maira\Downloads\9 - Copy.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5190" cy="1197610"/>
                    </a:xfrm>
                    <a:prstGeom prst="rect">
                      <a:avLst/>
                    </a:prstGeom>
                    <a:noFill/>
                    <a:ln>
                      <a:noFill/>
                    </a:ln>
                  </pic:spPr>
                </pic:pic>
              </a:graphicData>
            </a:graphic>
          </wp:inline>
        </w:drawing>
      </w:r>
    </w:p>
    <w:p w:rsidR="0054088B" w:rsidRDefault="0054088B" w:rsidP="00960123">
      <w:pPr>
        <w:spacing w:before="29"/>
        <w:rPr>
          <w:sz w:val="28"/>
          <w:szCs w:val="28"/>
        </w:rPr>
      </w:pPr>
      <w:r>
        <w:rPr>
          <w:noProof/>
          <w:sz w:val="28"/>
          <w:szCs w:val="28"/>
        </w:rPr>
        <w:lastRenderedPageBreak/>
        <w:drawing>
          <wp:inline distT="0" distB="0" distL="0" distR="0">
            <wp:extent cx="4669790" cy="4506595"/>
            <wp:effectExtent l="0" t="0" r="0" b="8255"/>
            <wp:docPr id="19" name="Picture 19" descr="C:\Users\Abhishek Maira\Downloads\8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bhishek Maira\Downloads\8 - Cop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9790" cy="4506595"/>
                    </a:xfrm>
                    <a:prstGeom prst="rect">
                      <a:avLst/>
                    </a:prstGeom>
                    <a:noFill/>
                    <a:ln>
                      <a:noFill/>
                    </a:ln>
                  </pic:spPr>
                </pic:pic>
              </a:graphicData>
            </a:graphic>
          </wp:inline>
        </w:drawing>
      </w:r>
    </w:p>
    <w:p w:rsidR="0054088B" w:rsidRDefault="0054088B" w:rsidP="00960123">
      <w:pPr>
        <w:spacing w:before="29"/>
        <w:rPr>
          <w:sz w:val="28"/>
          <w:szCs w:val="28"/>
        </w:rPr>
      </w:pPr>
      <w:r>
        <w:rPr>
          <w:noProof/>
          <w:sz w:val="28"/>
          <w:szCs w:val="28"/>
        </w:rPr>
        <w:drawing>
          <wp:inline distT="0" distB="0" distL="0" distR="0" wp14:anchorId="7774E6A8" wp14:editId="5AC1B8D6">
            <wp:extent cx="5301615" cy="2351405"/>
            <wp:effectExtent l="0" t="0" r="0" b="0"/>
            <wp:docPr id="21" name="Picture 21" descr="C:\Users\Abhishek Maira\Downloads\10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bhishek Maira\Downloads\10 - Copy.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1615" cy="2351405"/>
                    </a:xfrm>
                    <a:prstGeom prst="rect">
                      <a:avLst/>
                    </a:prstGeom>
                    <a:noFill/>
                    <a:ln>
                      <a:noFill/>
                    </a:ln>
                  </pic:spPr>
                </pic:pic>
              </a:graphicData>
            </a:graphic>
          </wp:inline>
        </w:drawing>
      </w:r>
    </w:p>
    <w:p w:rsidR="0054088B" w:rsidRDefault="0054088B" w:rsidP="00960123">
      <w:pPr>
        <w:spacing w:before="29"/>
        <w:rPr>
          <w:sz w:val="28"/>
          <w:szCs w:val="28"/>
        </w:rPr>
      </w:pPr>
      <w:r>
        <w:rPr>
          <w:noProof/>
          <w:sz w:val="28"/>
          <w:szCs w:val="28"/>
        </w:rPr>
        <w:lastRenderedPageBreak/>
        <w:drawing>
          <wp:inline distT="0" distB="0" distL="0" distR="0">
            <wp:extent cx="5305425" cy="4507825"/>
            <wp:effectExtent l="0" t="0" r="0" b="7620"/>
            <wp:docPr id="17" name="Picture 17" descr="C:\Users\Abhishek Maira\Downloads\11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bhishek Maira\Downloads\11 - Copy.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2253" cy="4505130"/>
                    </a:xfrm>
                    <a:prstGeom prst="rect">
                      <a:avLst/>
                    </a:prstGeom>
                    <a:noFill/>
                    <a:ln>
                      <a:noFill/>
                    </a:ln>
                  </pic:spPr>
                </pic:pic>
              </a:graphicData>
            </a:graphic>
          </wp:inline>
        </w:drawing>
      </w:r>
    </w:p>
    <w:p w:rsidR="0054088B" w:rsidRDefault="0054088B" w:rsidP="00960123">
      <w:pPr>
        <w:spacing w:before="29"/>
        <w:rPr>
          <w:sz w:val="28"/>
          <w:szCs w:val="28"/>
        </w:rPr>
      </w:pPr>
    </w:p>
    <w:p w:rsidR="0054088B" w:rsidRDefault="0054088B" w:rsidP="00960123">
      <w:pPr>
        <w:spacing w:before="29"/>
        <w:rPr>
          <w:sz w:val="28"/>
          <w:szCs w:val="28"/>
        </w:rPr>
      </w:pPr>
      <w:r>
        <w:rPr>
          <w:noProof/>
          <w:sz w:val="28"/>
          <w:szCs w:val="28"/>
        </w:rPr>
        <w:lastRenderedPageBreak/>
        <w:drawing>
          <wp:inline distT="0" distB="0" distL="0" distR="0">
            <wp:extent cx="4756785" cy="4038600"/>
            <wp:effectExtent l="0" t="0" r="5715" b="0"/>
            <wp:docPr id="23" name="Picture 23" descr="C:\Users\Abhishek Maira\Download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bhishek Maira\Downloads\1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6785" cy="4038600"/>
                    </a:xfrm>
                    <a:prstGeom prst="rect">
                      <a:avLst/>
                    </a:prstGeom>
                    <a:noFill/>
                    <a:ln>
                      <a:noFill/>
                    </a:ln>
                  </pic:spPr>
                </pic:pic>
              </a:graphicData>
            </a:graphic>
          </wp:inline>
        </w:drawing>
      </w:r>
    </w:p>
    <w:p w:rsidR="0054088B" w:rsidRDefault="0054088B" w:rsidP="00960123">
      <w:pPr>
        <w:spacing w:before="29"/>
        <w:rPr>
          <w:sz w:val="28"/>
          <w:szCs w:val="28"/>
        </w:rPr>
      </w:pPr>
      <w:r>
        <w:rPr>
          <w:noProof/>
          <w:sz w:val="28"/>
          <w:szCs w:val="28"/>
        </w:rPr>
        <w:drawing>
          <wp:inline distT="0" distB="0" distL="0" distR="0">
            <wp:extent cx="4692015" cy="4070985"/>
            <wp:effectExtent l="0" t="0" r="0" b="5715"/>
            <wp:docPr id="22" name="Picture 22" descr="C:\Users\Abhishek Maira\Download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bhishek Maira\Downloads\1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2015" cy="4070985"/>
                    </a:xfrm>
                    <a:prstGeom prst="rect">
                      <a:avLst/>
                    </a:prstGeom>
                    <a:noFill/>
                    <a:ln>
                      <a:noFill/>
                    </a:ln>
                  </pic:spPr>
                </pic:pic>
              </a:graphicData>
            </a:graphic>
          </wp:inline>
        </w:drawing>
      </w:r>
    </w:p>
    <w:p w:rsidR="0054088B" w:rsidRDefault="0054088B" w:rsidP="00960123">
      <w:pPr>
        <w:spacing w:before="29"/>
        <w:rPr>
          <w:sz w:val="28"/>
          <w:szCs w:val="28"/>
        </w:rPr>
      </w:pPr>
    </w:p>
    <w:p w:rsidR="0054088B" w:rsidRDefault="0054088B" w:rsidP="00960123">
      <w:pPr>
        <w:spacing w:before="29"/>
        <w:rPr>
          <w:sz w:val="28"/>
          <w:szCs w:val="28"/>
        </w:rPr>
      </w:pPr>
      <w:r>
        <w:rPr>
          <w:noProof/>
          <w:sz w:val="28"/>
          <w:szCs w:val="28"/>
        </w:rPr>
        <w:lastRenderedPageBreak/>
        <w:drawing>
          <wp:inline distT="0" distB="0" distL="0" distR="0" wp14:anchorId="6210D2C1" wp14:editId="3A721E57">
            <wp:extent cx="5956300" cy="1516314"/>
            <wp:effectExtent l="0" t="0" r="6350" b="8255"/>
            <wp:docPr id="24" name="Picture 24" descr="C:\Users\Abhishek Maira\Download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bhishek Maira\Downloads\1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6300" cy="1516314"/>
                    </a:xfrm>
                    <a:prstGeom prst="rect">
                      <a:avLst/>
                    </a:prstGeom>
                    <a:noFill/>
                    <a:ln>
                      <a:noFill/>
                    </a:ln>
                  </pic:spPr>
                </pic:pic>
              </a:graphicData>
            </a:graphic>
          </wp:inline>
        </w:drawing>
      </w:r>
    </w:p>
    <w:p w:rsidR="00885710" w:rsidRDefault="00885710" w:rsidP="00960123">
      <w:pPr>
        <w:spacing w:before="29"/>
        <w:rPr>
          <w:sz w:val="28"/>
          <w:szCs w:val="28"/>
        </w:rPr>
      </w:pPr>
    </w:p>
    <w:p w:rsidR="00885710" w:rsidRDefault="00885710">
      <w:pPr>
        <w:rPr>
          <w:sz w:val="28"/>
          <w:szCs w:val="28"/>
        </w:rPr>
      </w:pPr>
      <w:r>
        <w:rPr>
          <w:sz w:val="28"/>
          <w:szCs w:val="28"/>
        </w:rPr>
        <w:br w:type="page"/>
      </w:r>
    </w:p>
    <w:p w:rsidR="00885710" w:rsidRDefault="00885710" w:rsidP="00885710">
      <w:pPr>
        <w:spacing w:before="29"/>
        <w:jc w:val="center"/>
        <w:rPr>
          <w:sz w:val="28"/>
          <w:szCs w:val="28"/>
        </w:rPr>
      </w:pPr>
      <w:r>
        <w:rPr>
          <w:sz w:val="28"/>
          <w:szCs w:val="28"/>
        </w:rPr>
        <w:lastRenderedPageBreak/>
        <w:t>REFERENCES</w:t>
      </w:r>
    </w:p>
    <w:p w:rsidR="00885710" w:rsidRDefault="00885710" w:rsidP="00885710">
      <w:pPr>
        <w:spacing w:before="29"/>
        <w:jc w:val="center"/>
        <w:rPr>
          <w:sz w:val="28"/>
          <w:szCs w:val="28"/>
        </w:rPr>
      </w:pPr>
    </w:p>
    <w:p w:rsidR="007C2724" w:rsidRDefault="007C2724" w:rsidP="00885710">
      <w:pPr>
        <w:spacing w:before="29"/>
        <w:jc w:val="center"/>
        <w:rPr>
          <w:sz w:val="28"/>
          <w:szCs w:val="28"/>
        </w:rPr>
      </w:pPr>
    </w:p>
    <w:p w:rsidR="007C2724" w:rsidRDefault="00A51FBB" w:rsidP="007C2724">
      <w:pPr>
        <w:spacing w:before="29"/>
        <w:rPr>
          <w:sz w:val="24"/>
          <w:szCs w:val="24"/>
        </w:rPr>
      </w:pPr>
      <w:hyperlink r:id="rId32" w:history="1">
        <w:r w:rsidR="007C2724" w:rsidRPr="00242CD3">
          <w:rPr>
            <w:rStyle w:val="Hyperlink"/>
            <w:rFonts w:eastAsiaTheme="majorEastAsia"/>
            <w:sz w:val="24"/>
            <w:szCs w:val="24"/>
          </w:rPr>
          <w:t>https://en.wikipedia.org/wiki/PL/SQL</w:t>
        </w:r>
      </w:hyperlink>
      <w:r w:rsidR="007C2724" w:rsidRPr="00242CD3">
        <w:rPr>
          <w:sz w:val="24"/>
          <w:szCs w:val="24"/>
        </w:rPr>
        <w:t xml:space="preserve"> </w:t>
      </w:r>
    </w:p>
    <w:p w:rsidR="00242CD3" w:rsidRPr="00242CD3" w:rsidRDefault="00242CD3" w:rsidP="007C2724">
      <w:pPr>
        <w:spacing w:before="29"/>
        <w:rPr>
          <w:sz w:val="24"/>
          <w:szCs w:val="24"/>
        </w:rPr>
      </w:pPr>
    </w:p>
    <w:p w:rsidR="007C2724" w:rsidRDefault="00A51FBB" w:rsidP="007C2724">
      <w:pPr>
        <w:spacing w:before="29"/>
        <w:rPr>
          <w:sz w:val="28"/>
          <w:szCs w:val="28"/>
        </w:rPr>
      </w:pPr>
      <w:hyperlink r:id="rId33" w:history="1">
        <w:r w:rsidR="00242CD3" w:rsidRPr="00E270BA">
          <w:rPr>
            <w:rStyle w:val="Hyperlink"/>
            <w:sz w:val="28"/>
            <w:szCs w:val="28"/>
          </w:rPr>
          <w:t>https://github.com/sanchit-nayyar/SQL_Project</w:t>
        </w:r>
      </w:hyperlink>
    </w:p>
    <w:p w:rsidR="00242CD3" w:rsidRDefault="00242CD3" w:rsidP="007C2724">
      <w:pPr>
        <w:spacing w:before="29"/>
        <w:rPr>
          <w:sz w:val="28"/>
          <w:szCs w:val="28"/>
        </w:rPr>
      </w:pPr>
    </w:p>
    <w:p w:rsidR="00242CD3" w:rsidRDefault="00A51FBB" w:rsidP="007C2724">
      <w:pPr>
        <w:spacing w:before="29"/>
        <w:rPr>
          <w:sz w:val="28"/>
          <w:szCs w:val="28"/>
        </w:rPr>
      </w:pPr>
      <w:hyperlink r:id="rId34" w:history="1">
        <w:r w:rsidR="00242CD3" w:rsidRPr="00E270BA">
          <w:rPr>
            <w:rStyle w:val="Hyperlink"/>
            <w:sz w:val="28"/>
            <w:szCs w:val="28"/>
          </w:rPr>
          <w:t>https://www.youtube.com/watch?v=-OR7zLzCh_I&amp;list=PLL_LQvNX4xKyiExzq9GKwORoH6nvaRnOQ&amp;index=15</w:t>
        </w:r>
      </w:hyperlink>
    </w:p>
    <w:p w:rsidR="00242CD3" w:rsidRDefault="00242CD3" w:rsidP="007C2724">
      <w:pPr>
        <w:spacing w:before="29"/>
        <w:rPr>
          <w:sz w:val="28"/>
          <w:szCs w:val="28"/>
        </w:rPr>
      </w:pPr>
    </w:p>
    <w:p w:rsidR="00D730C2" w:rsidRDefault="00A51FBB" w:rsidP="007C2724">
      <w:pPr>
        <w:spacing w:before="29"/>
        <w:rPr>
          <w:sz w:val="28"/>
          <w:szCs w:val="28"/>
        </w:rPr>
      </w:pPr>
      <w:hyperlink r:id="rId35" w:history="1">
        <w:r w:rsidR="00D730C2" w:rsidRPr="00E270BA">
          <w:rPr>
            <w:rStyle w:val="Hyperlink"/>
            <w:sz w:val="28"/>
            <w:szCs w:val="28"/>
          </w:rPr>
          <w:t>https://sites.google.com/site/dbms310cse/lecture-notes</w:t>
        </w:r>
      </w:hyperlink>
    </w:p>
    <w:p w:rsidR="00D730C2" w:rsidRDefault="00D730C2" w:rsidP="007C2724">
      <w:pPr>
        <w:spacing w:before="29"/>
        <w:rPr>
          <w:sz w:val="28"/>
          <w:szCs w:val="28"/>
        </w:rPr>
      </w:pPr>
    </w:p>
    <w:p w:rsidR="00885710" w:rsidRDefault="00885710" w:rsidP="00885710">
      <w:pPr>
        <w:spacing w:before="29"/>
        <w:jc w:val="center"/>
        <w:rPr>
          <w:sz w:val="28"/>
          <w:szCs w:val="28"/>
        </w:rPr>
      </w:pPr>
    </w:p>
    <w:p w:rsidR="00885710" w:rsidRPr="00C12B14" w:rsidRDefault="00885710" w:rsidP="00BC509D">
      <w:pPr>
        <w:spacing w:before="29"/>
        <w:rPr>
          <w:sz w:val="28"/>
          <w:szCs w:val="28"/>
        </w:rPr>
      </w:pPr>
    </w:p>
    <w:sectPr w:rsidR="00885710" w:rsidRPr="00C12B14">
      <w:pgSz w:w="12240" w:h="15840"/>
      <w:pgMar w:top="1360" w:right="15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FBB" w:rsidRDefault="00A51FBB" w:rsidP="0054088B">
      <w:r>
        <w:separator/>
      </w:r>
    </w:p>
  </w:endnote>
  <w:endnote w:type="continuationSeparator" w:id="0">
    <w:p w:rsidR="00A51FBB" w:rsidRDefault="00A51FBB" w:rsidP="0054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743322"/>
      <w:docPartObj>
        <w:docPartGallery w:val="Page Numbers (Bottom of Page)"/>
        <w:docPartUnique/>
      </w:docPartObj>
    </w:sdtPr>
    <w:sdtEndPr>
      <w:rPr>
        <w:noProof/>
      </w:rPr>
    </w:sdtEndPr>
    <w:sdtContent>
      <w:p w:rsidR="00B20D14" w:rsidRDefault="00B20D14">
        <w:pPr>
          <w:pStyle w:val="Footer"/>
          <w:jc w:val="right"/>
        </w:pPr>
        <w:r>
          <w:fldChar w:fldCharType="begin"/>
        </w:r>
        <w:r>
          <w:instrText xml:space="preserve"> PAGE   \* MERGEFORMAT </w:instrText>
        </w:r>
        <w:r>
          <w:fldChar w:fldCharType="separate"/>
        </w:r>
        <w:r w:rsidR="005C4FD4">
          <w:rPr>
            <w:noProof/>
          </w:rPr>
          <w:t>1</w:t>
        </w:r>
        <w:r>
          <w:rPr>
            <w:noProof/>
          </w:rPr>
          <w:fldChar w:fldCharType="end"/>
        </w:r>
      </w:p>
    </w:sdtContent>
  </w:sdt>
  <w:p w:rsidR="00B20D14" w:rsidRDefault="00B20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FBB" w:rsidRDefault="00A51FBB" w:rsidP="0054088B">
      <w:r>
        <w:separator/>
      </w:r>
    </w:p>
  </w:footnote>
  <w:footnote w:type="continuationSeparator" w:id="0">
    <w:p w:rsidR="00A51FBB" w:rsidRDefault="00A51FBB" w:rsidP="00540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56B74"/>
    <w:multiLevelType w:val="hybridMultilevel"/>
    <w:tmpl w:val="50A09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A0502E"/>
    <w:multiLevelType w:val="multilevel"/>
    <w:tmpl w:val="856865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0D307DE"/>
    <w:multiLevelType w:val="hybridMultilevel"/>
    <w:tmpl w:val="20CA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CC46A7"/>
    <w:multiLevelType w:val="hybridMultilevel"/>
    <w:tmpl w:val="59D6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E6299"/>
    <w:rsid w:val="001E5AF2"/>
    <w:rsid w:val="001E6299"/>
    <w:rsid w:val="001F3D8A"/>
    <w:rsid w:val="00242CD3"/>
    <w:rsid w:val="00421E06"/>
    <w:rsid w:val="004C1296"/>
    <w:rsid w:val="0054088B"/>
    <w:rsid w:val="00550355"/>
    <w:rsid w:val="00566C0D"/>
    <w:rsid w:val="005A2867"/>
    <w:rsid w:val="005C4FD4"/>
    <w:rsid w:val="0067573E"/>
    <w:rsid w:val="007C2724"/>
    <w:rsid w:val="008812FB"/>
    <w:rsid w:val="00885710"/>
    <w:rsid w:val="00960123"/>
    <w:rsid w:val="009C22B2"/>
    <w:rsid w:val="00A51FBB"/>
    <w:rsid w:val="00A655AA"/>
    <w:rsid w:val="00B20D14"/>
    <w:rsid w:val="00BC509D"/>
    <w:rsid w:val="00C12B14"/>
    <w:rsid w:val="00D730C2"/>
    <w:rsid w:val="00DA3C47"/>
    <w:rsid w:val="00DC06F2"/>
    <w:rsid w:val="00F40198"/>
    <w:rsid w:val="00FF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DC06F2"/>
    <w:rPr>
      <w:rFonts w:ascii="Tahoma" w:hAnsi="Tahoma" w:cs="Tahoma"/>
      <w:sz w:val="16"/>
      <w:szCs w:val="16"/>
    </w:rPr>
  </w:style>
  <w:style w:type="character" w:customStyle="1" w:styleId="BalloonTextChar">
    <w:name w:val="Balloon Text Char"/>
    <w:basedOn w:val="DefaultParagraphFont"/>
    <w:link w:val="BalloonText"/>
    <w:uiPriority w:val="99"/>
    <w:semiHidden/>
    <w:rsid w:val="00DC06F2"/>
    <w:rPr>
      <w:rFonts w:ascii="Tahoma" w:hAnsi="Tahoma" w:cs="Tahoma"/>
      <w:sz w:val="16"/>
      <w:szCs w:val="16"/>
    </w:rPr>
  </w:style>
  <w:style w:type="paragraph" w:styleId="ListParagraph">
    <w:name w:val="List Paragraph"/>
    <w:basedOn w:val="Normal"/>
    <w:uiPriority w:val="34"/>
    <w:qFormat/>
    <w:rsid w:val="009C22B2"/>
    <w:pPr>
      <w:spacing w:after="200" w:line="276" w:lineRule="auto"/>
      <w:ind w:left="720"/>
      <w:contextualSpacing/>
    </w:pPr>
    <w:rPr>
      <w:rFonts w:asciiTheme="minorHAnsi" w:eastAsiaTheme="minorHAnsi" w:hAnsiTheme="minorHAnsi" w:cstheme="minorBidi"/>
      <w:sz w:val="22"/>
      <w:szCs w:val="22"/>
    </w:rPr>
  </w:style>
  <w:style w:type="character" w:customStyle="1" w:styleId="t">
    <w:name w:val="t"/>
    <w:basedOn w:val="DefaultParagraphFont"/>
    <w:rsid w:val="001E5AF2"/>
  </w:style>
  <w:style w:type="paragraph" w:styleId="Header">
    <w:name w:val="header"/>
    <w:basedOn w:val="Normal"/>
    <w:link w:val="HeaderChar"/>
    <w:uiPriority w:val="99"/>
    <w:unhideWhenUsed/>
    <w:rsid w:val="0054088B"/>
    <w:pPr>
      <w:tabs>
        <w:tab w:val="center" w:pos="4680"/>
        <w:tab w:val="right" w:pos="9360"/>
      </w:tabs>
    </w:pPr>
  </w:style>
  <w:style w:type="character" w:customStyle="1" w:styleId="HeaderChar">
    <w:name w:val="Header Char"/>
    <w:basedOn w:val="DefaultParagraphFont"/>
    <w:link w:val="Header"/>
    <w:uiPriority w:val="99"/>
    <w:rsid w:val="0054088B"/>
  </w:style>
  <w:style w:type="paragraph" w:styleId="Footer">
    <w:name w:val="footer"/>
    <w:basedOn w:val="Normal"/>
    <w:link w:val="FooterChar"/>
    <w:uiPriority w:val="99"/>
    <w:unhideWhenUsed/>
    <w:rsid w:val="0054088B"/>
    <w:pPr>
      <w:tabs>
        <w:tab w:val="center" w:pos="4680"/>
        <w:tab w:val="right" w:pos="9360"/>
      </w:tabs>
    </w:pPr>
  </w:style>
  <w:style w:type="character" w:customStyle="1" w:styleId="FooterChar">
    <w:name w:val="Footer Char"/>
    <w:basedOn w:val="DefaultParagraphFont"/>
    <w:link w:val="Footer"/>
    <w:uiPriority w:val="99"/>
    <w:rsid w:val="0054088B"/>
  </w:style>
  <w:style w:type="character" w:styleId="Hyperlink">
    <w:name w:val="Hyperlink"/>
    <w:basedOn w:val="DefaultParagraphFont"/>
    <w:uiPriority w:val="99"/>
    <w:unhideWhenUsed/>
    <w:rsid w:val="007C2724"/>
    <w:rPr>
      <w:color w:val="0000FF"/>
      <w:u w:val="single"/>
    </w:rPr>
  </w:style>
  <w:style w:type="table" w:styleId="TableGrid">
    <w:name w:val="Table Grid"/>
    <w:basedOn w:val="TableNormal"/>
    <w:uiPriority w:val="59"/>
    <w:rsid w:val="00B20D1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B20D1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DC06F2"/>
    <w:rPr>
      <w:rFonts w:ascii="Tahoma" w:hAnsi="Tahoma" w:cs="Tahoma"/>
      <w:sz w:val="16"/>
      <w:szCs w:val="16"/>
    </w:rPr>
  </w:style>
  <w:style w:type="character" w:customStyle="1" w:styleId="BalloonTextChar">
    <w:name w:val="Balloon Text Char"/>
    <w:basedOn w:val="DefaultParagraphFont"/>
    <w:link w:val="BalloonText"/>
    <w:uiPriority w:val="99"/>
    <w:semiHidden/>
    <w:rsid w:val="00DC06F2"/>
    <w:rPr>
      <w:rFonts w:ascii="Tahoma" w:hAnsi="Tahoma" w:cs="Tahoma"/>
      <w:sz w:val="16"/>
      <w:szCs w:val="16"/>
    </w:rPr>
  </w:style>
  <w:style w:type="paragraph" w:styleId="ListParagraph">
    <w:name w:val="List Paragraph"/>
    <w:basedOn w:val="Normal"/>
    <w:uiPriority w:val="34"/>
    <w:qFormat/>
    <w:rsid w:val="009C22B2"/>
    <w:pPr>
      <w:spacing w:after="200" w:line="276" w:lineRule="auto"/>
      <w:ind w:left="720"/>
      <w:contextualSpacing/>
    </w:pPr>
    <w:rPr>
      <w:rFonts w:asciiTheme="minorHAnsi" w:eastAsiaTheme="minorHAnsi" w:hAnsiTheme="minorHAnsi" w:cstheme="minorBidi"/>
      <w:sz w:val="22"/>
      <w:szCs w:val="22"/>
    </w:rPr>
  </w:style>
  <w:style w:type="character" w:customStyle="1" w:styleId="t">
    <w:name w:val="t"/>
    <w:basedOn w:val="DefaultParagraphFont"/>
    <w:rsid w:val="001E5AF2"/>
  </w:style>
  <w:style w:type="paragraph" w:styleId="Header">
    <w:name w:val="header"/>
    <w:basedOn w:val="Normal"/>
    <w:link w:val="HeaderChar"/>
    <w:uiPriority w:val="99"/>
    <w:unhideWhenUsed/>
    <w:rsid w:val="0054088B"/>
    <w:pPr>
      <w:tabs>
        <w:tab w:val="center" w:pos="4680"/>
        <w:tab w:val="right" w:pos="9360"/>
      </w:tabs>
    </w:pPr>
  </w:style>
  <w:style w:type="character" w:customStyle="1" w:styleId="HeaderChar">
    <w:name w:val="Header Char"/>
    <w:basedOn w:val="DefaultParagraphFont"/>
    <w:link w:val="Header"/>
    <w:uiPriority w:val="99"/>
    <w:rsid w:val="0054088B"/>
  </w:style>
  <w:style w:type="paragraph" w:styleId="Footer">
    <w:name w:val="footer"/>
    <w:basedOn w:val="Normal"/>
    <w:link w:val="FooterChar"/>
    <w:uiPriority w:val="99"/>
    <w:unhideWhenUsed/>
    <w:rsid w:val="0054088B"/>
    <w:pPr>
      <w:tabs>
        <w:tab w:val="center" w:pos="4680"/>
        <w:tab w:val="right" w:pos="9360"/>
      </w:tabs>
    </w:pPr>
  </w:style>
  <w:style w:type="character" w:customStyle="1" w:styleId="FooterChar">
    <w:name w:val="Footer Char"/>
    <w:basedOn w:val="DefaultParagraphFont"/>
    <w:link w:val="Footer"/>
    <w:uiPriority w:val="99"/>
    <w:rsid w:val="0054088B"/>
  </w:style>
  <w:style w:type="character" w:styleId="Hyperlink">
    <w:name w:val="Hyperlink"/>
    <w:basedOn w:val="DefaultParagraphFont"/>
    <w:uiPriority w:val="99"/>
    <w:unhideWhenUsed/>
    <w:rsid w:val="007C2724"/>
    <w:rPr>
      <w:color w:val="0000FF"/>
      <w:u w:val="single"/>
    </w:rPr>
  </w:style>
  <w:style w:type="table" w:styleId="TableGrid">
    <w:name w:val="Table Grid"/>
    <w:basedOn w:val="TableNormal"/>
    <w:uiPriority w:val="59"/>
    <w:rsid w:val="00B20D1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B20D1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351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 Type="http://schemas.microsoft.com/office/2007/relationships/stylesWithEffects" Target="stylesWithEffects.xml"/><Relationship Id="rId21" Type="http://schemas.openxmlformats.org/officeDocument/2006/relationships/image" Target="media/image12.jpeg"/><Relationship Id="rId34" Type="http://schemas.openxmlformats.org/officeDocument/2006/relationships/hyperlink" Target="https://www.youtube.com/watch?v=-OR7zLzCh_I&amp;list=PLL_LQvNX4xKyiExzq9GKwORoH6nvaRnOQ&amp;index=1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hyperlink" Target="https://github.com/sanchit-nayyar/SQL_Project"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image" Target="media/image15.jpeg"/><Relationship Id="rId32" Type="http://schemas.openxmlformats.org/officeDocument/2006/relationships/hyperlink" Target="https://en.wikipedia.org/wiki/PL/SQ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hyperlink" Target="https://sites.google.com/site/dbms310cse/lectur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Maira</dc:creator>
  <cp:lastModifiedBy>Windows User</cp:lastModifiedBy>
  <cp:revision>2</cp:revision>
  <dcterms:created xsi:type="dcterms:W3CDTF">2019-05-08T07:22:00Z</dcterms:created>
  <dcterms:modified xsi:type="dcterms:W3CDTF">2019-05-08T07:22:00Z</dcterms:modified>
</cp:coreProperties>
</file>